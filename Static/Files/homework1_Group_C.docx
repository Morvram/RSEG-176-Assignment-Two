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0" w:after="0" w:line="245" w:lineRule="atLeast"/>
        <w:ind w:left="0" w:right="-200" w:firstLine="0"/>
        <w:jc w:val="both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Team: Group C</w:t>
      </w:r>
    </w:p>
    <w:p>
      <w:pPr>
        <w:bidi w:val="0"/>
        <w:spacing w:before="46" w:after="0" w:line="245" w:lineRule="atLeast"/>
        <w:ind w:left="0" w:right="-200" w:firstLine="0"/>
        <w:jc w:val="both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Course: 223RSEG-176-1 : Cloud Computing</w:t>
      </w:r>
    </w:p>
    <w:p>
      <w:pPr>
        <w:bidi w:val="0"/>
        <w:spacing w:before="46" w:after="0" w:line="245" w:lineRule="atLeast"/>
        <w:ind w:left="0" w:right="-200" w:firstLine="0"/>
        <w:jc w:val="both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Assignment 1: Group Skills/Availability Summary (Team Charter)</w:t>
      </w:r>
    </w:p>
    <w:p>
      <w:pPr>
        <w:bidi w:val="0"/>
        <w:spacing w:before="409" w:after="0" w:line="357" w:lineRule="atLeast"/>
        <w:ind w:left="0" w:right="-200" w:firstLine="0"/>
        <w:jc w:val="both"/>
        <w:outlineLvl w:val="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>Purpose</w:t>
      </w:r>
    </w:p>
    <w:p>
      <w:pPr>
        <w:bidi w:val="0"/>
        <w:spacing w:before="122" w:after="0" w:line="345" w:lineRule="atLeast"/>
        <w:ind w:left="0" w:right="-15" w:firstLine="0"/>
        <w:jc w:val="left"/>
        <w:outlineLvl w:val="9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This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3"/>
          <w:sz w:val="25"/>
          <w:szCs w:val="25"/>
          <w:u w:val="none"/>
          <w:rtl w:val="0"/>
        </w:rPr>
        <w:t>team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will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3"/>
          <w:sz w:val="25"/>
          <w:szCs w:val="25"/>
          <w:u w:val="none"/>
          <w:rtl w:val="0"/>
        </w:rPr>
        <w:t>focus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7"/>
          <w:sz w:val="25"/>
          <w:szCs w:val="25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4"/>
          <w:sz w:val="25"/>
          <w:szCs w:val="25"/>
          <w:u w:val="none"/>
          <w:rtl w:val="0"/>
        </w:rPr>
        <w:t>building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5"/>
          <w:sz w:val="25"/>
          <w:szCs w:val="25"/>
          <w:u w:val="none"/>
          <w:rtl w:val="0"/>
        </w:rPr>
        <w:t>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1"/>
          <w:sz w:val="25"/>
          <w:szCs w:val="25"/>
          <w:u w:val="none"/>
          <w:rtl w:val="0"/>
        </w:rPr>
        <w:t>custom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CRM /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2"/>
          <w:sz w:val="25"/>
          <w:szCs w:val="25"/>
          <w:u w:val="none"/>
          <w:rtl w:val="0"/>
        </w:rPr>
        <w:t>messaging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4"/>
          <w:sz w:val="25"/>
          <w:szCs w:val="25"/>
          <w:u w:val="none"/>
          <w:rtl w:val="0"/>
        </w:rPr>
        <w:t>tool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3"/>
          <w:sz w:val="25"/>
          <w:szCs w:val="25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5"/>
          <w:sz w:val="25"/>
          <w:szCs w:val="25"/>
          <w:u w:val="none"/>
          <w:rtl w:val="0"/>
        </w:rPr>
        <w:t>front-end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7"/>
          <w:sz w:val="25"/>
          <w:szCs w:val="25"/>
          <w:u w:val="none"/>
          <w:rtl w:val="0"/>
        </w:rPr>
        <w:t>app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5"/>
          <w:sz w:val="25"/>
          <w:szCs w:val="25"/>
          <w:u w:val="none"/>
          <w:rtl w:val="0"/>
        </w:rPr>
        <w:t>granting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3"/>
          <w:sz w:val="25"/>
          <w:szCs w:val="25"/>
          <w:u w:val="none"/>
          <w:rtl w:val="0"/>
        </w:rPr>
        <w:t>users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2"/>
          <w:sz w:val="25"/>
          <w:szCs w:val="25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ability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9"/>
          <w:sz w:val="25"/>
          <w:szCs w:val="25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7"/>
          <w:sz w:val="25"/>
          <w:szCs w:val="25"/>
          <w:u w:val="none"/>
          <w:rtl w:val="0"/>
        </w:rPr>
        <w:t>upload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6"/>
          <w:sz w:val="25"/>
          <w:szCs w:val="25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7"/>
          <w:sz w:val="25"/>
          <w:szCs w:val="25"/>
          <w:u w:val="none"/>
          <w:rtl w:val="0"/>
        </w:rPr>
        <w:t>schedule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an email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9"/>
          <w:sz w:val="25"/>
          <w:szCs w:val="25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4"/>
          <w:sz w:val="25"/>
          <w:szCs w:val="25"/>
          <w:u w:val="none"/>
          <w:rtl w:val="0"/>
        </w:rPr>
        <w:t>send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9"/>
          <w:sz w:val="25"/>
          <w:szCs w:val="25"/>
          <w:u w:val="none"/>
          <w:rtl w:val="0"/>
        </w:rPr>
        <w:t xml:space="preserve">to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4"/>
          <w:sz w:val="25"/>
          <w:szCs w:val="25"/>
          <w:u w:val="none"/>
          <w:rtl w:val="0"/>
        </w:rPr>
        <w:t>recipients.</w:t>
      </w:r>
    </w:p>
    <w:p>
      <w:pPr>
        <w:bidi w:val="0"/>
        <w:spacing w:before="424" w:after="0" w:line="357" w:lineRule="atLeast"/>
        <w:ind w:left="0" w:right="-200" w:firstLine="0"/>
        <w:jc w:val="both"/>
        <w:outlineLvl w:val="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>Members</w:t>
      </w:r>
    </w:p>
    <w:p>
      <w:pPr>
        <w:numPr>
          <w:ilvl w:val="0"/>
          <w:numId w:val="1"/>
        </w:numPr>
        <w:bidi w:val="0"/>
        <w:spacing w:before="187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3"/>
          <w:sz w:val="25"/>
          <w:szCs w:val="25"/>
          <w:u w:val="none"/>
          <w:rtl w:val="0"/>
        </w:rPr>
        <w:t>Happiness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Kisoso, Team Lead</w:t>
      </w:r>
    </w:p>
    <w:p>
      <w:pPr>
        <w:numPr>
          <w:ilvl w:val="0"/>
          <w:numId w:val="2"/>
        </w:numPr>
        <w:bidi w:val="0"/>
        <w:spacing w:before="66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hyperlink r:id="rId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1155CC"/>
            <w:spacing w:val="4"/>
            <w:sz w:val="25"/>
            <w:szCs w:val="25"/>
            <w:u w:val="single"/>
            <w:rtl w:val="0"/>
          </w:rPr>
          <w:t>happinessk@brandeis.edu</w:t>
        </w:r>
      </w:hyperlink>
    </w:p>
    <w:p>
      <w:pPr>
        <w:numPr>
          <w:ilvl w:val="0"/>
          <w:numId w:val="2"/>
        </w:numPr>
        <w:bidi w:val="0"/>
        <w:spacing w:before="411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>Skills</w:t>
      </w:r>
    </w:p>
    <w:p>
      <w:pPr>
        <w:numPr>
          <w:ilvl w:val="0"/>
          <w:numId w:val="3"/>
        </w:numPr>
        <w:bidi w:val="0"/>
        <w:spacing w:before="66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>Design</w:t>
      </w:r>
    </w:p>
    <w:p>
      <w:pPr>
        <w:numPr>
          <w:ilvl w:val="0"/>
          <w:numId w:val="3"/>
        </w:numPr>
        <w:bidi w:val="0"/>
        <w:spacing w:before="66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5"/>
          <w:sz w:val="25"/>
          <w:szCs w:val="25"/>
          <w:u w:val="none"/>
          <w:rtl w:val="0"/>
        </w:rPr>
        <w:t>Mapping</w:t>
      </w:r>
    </w:p>
    <w:p>
      <w:pPr>
        <w:numPr>
          <w:ilvl w:val="0"/>
          <w:numId w:val="3"/>
        </w:numPr>
        <w:bidi w:val="0"/>
        <w:spacing w:before="66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>Testing</w:t>
      </w:r>
    </w:p>
    <w:p>
      <w:pPr>
        <w:numPr>
          <w:ilvl w:val="0"/>
          <w:numId w:val="3"/>
        </w:numPr>
        <w:bidi w:val="0"/>
        <w:spacing w:before="66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8"/>
          <w:sz w:val="25"/>
          <w:szCs w:val="25"/>
          <w:u w:val="none"/>
          <w:rtl w:val="0"/>
        </w:rPr>
        <w:t>Prototyping</w:t>
      </w:r>
    </w:p>
    <w:p>
      <w:pPr>
        <w:numPr>
          <w:ilvl w:val="0"/>
          <w:numId w:val="3"/>
        </w:numPr>
        <w:bidi w:val="0"/>
        <w:spacing w:before="66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4"/>
          <w:sz w:val="25"/>
          <w:szCs w:val="25"/>
          <w:u w:val="none"/>
          <w:rtl w:val="0"/>
        </w:rPr>
        <w:t>Synthesizing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9"/>
          <w:sz w:val="25"/>
          <w:szCs w:val="25"/>
          <w:u w:val="none"/>
          <w:rtl w:val="0"/>
        </w:rPr>
        <w:t>data</w:t>
      </w:r>
    </w:p>
    <w:p>
      <w:pPr>
        <w:numPr>
          <w:ilvl w:val="0"/>
          <w:numId w:val="3"/>
        </w:numPr>
        <w:bidi w:val="0"/>
        <w:spacing w:before="66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7"/>
          <w:sz w:val="25"/>
          <w:szCs w:val="25"/>
          <w:u w:val="none"/>
          <w:rtl w:val="0"/>
        </w:rPr>
        <w:t>Frontend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6"/>
          <w:sz w:val="25"/>
          <w:szCs w:val="25"/>
          <w:u w:val="none"/>
          <w:rtl w:val="0"/>
        </w:rPr>
        <w:t>development</w:t>
      </w:r>
    </w:p>
    <w:p>
      <w:pPr>
        <w:numPr>
          <w:ilvl w:val="0"/>
          <w:numId w:val="4"/>
        </w:numPr>
        <w:bidi w:val="0"/>
        <w:spacing w:before="756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Mike Siebenaler,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"/>
          <w:sz w:val="25"/>
          <w:szCs w:val="25"/>
          <w:u w:val="none"/>
          <w:rtl w:val="0"/>
        </w:rPr>
        <w:t>Meeting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2"/>
          <w:sz w:val="25"/>
          <w:szCs w:val="25"/>
          <w:u w:val="none"/>
          <w:rtl w:val="0"/>
        </w:rPr>
        <w:t>Facilitator</w:t>
      </w:r>
    </w:p>
    <w:p>
      <w:pPr>
        <w:numPr>
          <w:ilvl w:val="0"/>
          <w:numId w:val="5"/>
        </w:numPr>
        <w:bidi w:val="0"/>
        <w:spacing w:before="66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hyperlink r:id="rId5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1155CC"/>
            <w:spacing w:val="2"/>
            <w:sz w:val="25"/>
            <w:szCs w:val="25"/>
            <w:u w:val="single"/>
            <w:rtl w:val="0"/>
          </w:rPr>
          <w:t>msiebenaler@brandeis.edu</w:t>
        </w:r>
      </w:hyperlink>
    </w:p>
    <w:p>
      <w:pPr>
        <w:numPr>
          <w:ilvl w:val="0"/>
          <w:numId w:val="5"/>
        </w:numPr>
        <w:bidi w:val="0"/>
        <w:spacing w:before="411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>Skills</w:t>
      </w:r>
    </w:p>
    <w:p>
      <w:pPr>
        <w:numPr>
          <w:ilvl w:val="0"/>
          <w:numId w:val="6"/>
        </w:numPr>
        <w:bidi w:val="0"/>
        <w:spacing w:before="66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Full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0"/>
          <w:sz w:val="25"/>
          <w:szCs w:val="25"/>
          <w:u w:val="none"/>
          <w:rtl w:val="0"/>
        </w:rPr>
        <w:t>Stack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3"/>
          <w:sz w:val="25"/>
          <w:szCs w:val="25"/>
          <w:u w:val="none"/>
          <w:rtl w:val="0"/>
        </w:rPr>
        <w:t>Development</w:t>
      </w:r>
    </w:p>
    <w:p>
      <w:pPr>
        <w:numPr>
          <w:ilvl w:val="0"/>
          <w:numId w:val="6"/>
        </w:numPr>
        <w:bidi w:val="0"/>
        <w:spacing w:before="66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2"/>
          <w:sz w:val="25"/>
          <w:szCs w:val="25"/>
          <w:u w:val="none"/>
          <w:rtl w:val="0"/>
        </w:rPr>
        <w:t>Windows/Linux</w:t>
      </w:r>
    </w:p>
    <w:p>
      <w:pPr>
        <w:numPr>
          <w:ilvl w:val="0"/>
          <w:numId w:val="6"/>
        </w:numPr>
        <w:bidi w:val="0"/>
        <w:spacing w:before="66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3"/>
          <w:sz w:val="25"/>
          <w:szCs w:val="25"/>
          <w:u w:val="none"/>
          <w:rtl w:val="0"/>
        </w:rPr>
        <w:t>Docker</w:t>
      </w:r>
    </w:p>
    <w:p>
      <w:pPr>
        <w:numPr>
          <w:ilvl w:val="0"/>
          <w:numId w:val="6"/>
        </w:numPr>
        <w:bidi w:val="0"/>
        <w:spacing w:before="66" w:after="66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8"/>
          <w:sz w:val="25"/>
          <w:szCs w:val="25"/>
          <w:u w:val="none"/>
          <w:rtl w:val="0"/>
        </w:rPr>
        <w:t>Some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5"/>
          <w:sz w:val="25"/>
          <w:szCs w:val="25"/>
          <w:u w:val="none"/>
          <w:rtl w:val="0"/>
        </w:rPr>
        <w:t>interaction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3"/>
          <w:sz w:val="25"/>
          <w:szCs w:val="25"/>
          <w:u w:val="none"/>
          <w:rtl w:val="0"/>
        </w:rPr>
        <w:t>with</w:t>
      </w:r>
    </w:p>
    <w:p>
      <w:pPr>
        <w:numPr>
          <w:ilvl w:val="0"/>
          <w:numId w:val="7"/>
        </w:numPr>
        <w:bidi w:val="0"/>
        <w:spacing w:before="65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AWS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9"/>
          <w:sz w:val="25"/>
          <w:szCs w:val="25"/>
          <w:u w:val="none"/>
          <w:rtl w:val="0"/>
        </w:rPr>
        <w:t>S3</w:t>
      </w:r>
    </w:p>
    <w:p>
      <w:pPr>
        <w:numPr>
          <w:ilvl w:val="0"/>
          <w:numId w:val="7"/>
        </w:numPr>
        <w:bidi w:val="0"/>
        <w:spacing w:before="65" w:after="0" w:line="254" w:lineRule="atLeast"/>
        <w:ind w:right="-20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3"/>
          <w:szCs w:val="23"/>
          <w:u w:val="none"/>
          <w:rtl w:val="0"/>
        </w:rPr>
        <w:t>AWS RDS</w:t>
      </w:r>
    </w:p>
    <w:p>
      <w:pPr>
        <w:bidi w:val="0"/>
        <w:spacing w:before="420" w:after="0" w:line="357" w:lineRule="atLeast"/>
        <w:ind w:left="0" w:right="-200" w:firstLine="0"/>
        <w:jc w:val="both"/>
        <w:outlineLvl w:val="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>Team communication</w:t>
      </w:r>
    </w:p>
    <w:p>
      <w:pPr>
        <w:bidi w:val="0"/>
        <w:spacing w:before="122" w:after="0" w:line="345" w:lineRule="atLeast"/>
        <w:ind w:left="0" w:right="-200" w:firstLine="0"/>
        <w:jc w:val="left"/>
        <w:outlineLvl w:val="9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We will sign-in daily at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5"/>
          <w:sz w:val="25"/>
          <w:szCs w:val="25"/>
          <w:u w:val="none"/>
          <w:rtl w:val="0"/>
        </w:rPr>
        <w:t>9pm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7"/>
          <w:sz w:val="25"/>
          <w:szCs w:val="25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later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0"/>
          <w:sz w:val="25"/>
          <w:szCs w:val="25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4"/>
          <w:sz w:val="25"/>
          <w:szCs w:val="25"/>
          <w:u w:val="none"/>
          <w:rtl w:val="0"/>
        </w:rPr>
        <w:t>check-in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9"/>
          <w:sz w:val="25"/>
          <w:szCs w:val="25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5"/>
          <w:sz w:val="25"/>
          <w:szCs w:val="25"/>
          <w:u w:val="none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9"/>
          <w:sz w:val="25"/>
          <w:szCs w:val="25"/>
          <w:u w:val="none"/>
          <w:rtl w:val="0"/>
        </w:rPr>
        <w:t>updates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6"/>
          <w:sz w:val="25"/>
          <w:szCs w:val="25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5"/>
          <w:sz w:val="25"/>
          <w:szCs w:val="25"/>
          <w:u w:val="none"/>
          <w:rtl w:val="0"/>
        </w:rPr>
        <w:t xml:space="preserve">collaborate.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We will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6"/>
          <w:sz w:val="25"/>
          <w:szCs w:val="25"/>
          <w:u w:val="none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6"/>
          <w:sz w:val="25"/>
          <w:szCs w:val="25"/>
          <w:u w:val="none"/>
          <w:rtl w:val="0"/>
        </w:rPr>
        <w:t>Google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"/>
          <w:sz w:val="25"/>
          <w:szCs w:val="25"/>
          <w:u w:val="none"/>
          <w:rtl w:val="0"/>
        </w:rPr>
        <w:t>Meets/Latte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0"/>
          <w:sz w:val="25"/>
          <w:szCs w:val="25"/>
          <w:u w:val="none"/>
          <w:rtl w:val="0"/>
        </w:rPr>
        <w:t>chat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9"/>
          <w:sz w:val="25"/>
          <w:szCs w:val="25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7"/>
          <w:sz w:val="25"/>
          <w:szCs w:val="25"/>
          <w:u w:val="none"/>
          <w:rtl w:val="0"/>
        </w:rPr>
        <w:t>communicate,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6"/>
          <w:sz w:val="25"/>
          <w:szCs w:val="25"/>
          <w:u w:val="none"/>
          <w:rtl w:val="0"/>
        </w:rPr>
        <w:t>when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3"/>
          <w:sz w:val="25"/>
          <w:szCs w:val="25"/>
          <w:u w:val="none"/>
          <w:rtl w:val="0"/>
        </w:rPr>
        <w:t>possible.</w:t>
      </w:r>
    </w:p>
    <w:p>
      <w:pPr>
        <w:bidi w:val="0"/>
        <w:spacing w:before="723" w:after="0" w:line="357" w:lineRule="atLeast"/>
        <w:ind w:left="0" w:right="-200" w:firstLine="0"/>
        <w:jc w:val="both"/>
        <w:outlineLvl w:val="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br w:type="page"/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>How you will resolve conflicts</w:t>
      </w:r>
    </w:p>
    <w:p>
      <w:pPr>
        <w:bidi w:val="0"/>
        <w:spacing w:before="199" w:after="0" w:line="276" w:lineRule="atLeast"/>
        <w:ind w:left="62" w:right="-200" w:firstLine="0"/>
        <w:jc w:val="both"/>
        <w:outlineLvl w:val="9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If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7"/>
          <w:sz w:val="25"/>
          <w:szCs w:val="25"/>
          <w:u w:val="none"/>
          <w:rtl w:val="0"/>
        </w:rPr>
        <w:t>conflicts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1"/>
          <w:sz w:val="25"/>
          <w:szCs w:val="25"/>
          <w:u w:val="none"/>
          <w:rtl w:val="0"/>
        </w:rPr>
        <w:t>occur,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7"/>
          <w:sz w:val="25"/>
          <w:szCs w:val="25"/>
          <w:u w:val="none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will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3"/>
          <w:sz w:val="25"/>
          <w:szCs w:val="25"/>
          <w:u w:val="none"/>
          <w:rtl w:val="0"/>
        </w:rPr>
        <w:t>focus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7"/>
          <w:sz w:val="25"/>
          <w:szCs w:val="25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2"/>
          <w:sz w:val="25"/>
          <w:szCs w:val="25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5"/>
          <w:sz w:val="25"/>
          <w:szCs w:val="25"/>
          <w:u w:val="none"/>
          <w:rtl w:val="0"/>
        </w:rPr>
        <w:t>following:</w:t>
      </w:r>
    </w:p>
    <w:p>
      <w:pPr>
        <w:numPr>
          <w:ilvl w:val="0"/>
          <w:numId w:val="8"/>
        </w:numPr>
        <w:bidi w:val="0"/>
        <w:spacing w:before="171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8"/>
          <w:sz w:val="25"/>
          <w:szCs w:val="25"/>
          <w:u w:val="none"/>
          <w:rtl w:val="0"/>
        </w:rPr>
        <w:t>Practice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3"/>
          <w:sz w:val="25"/>
          <w:szCs w:val="25"/>
          <w:u w:val="none"/>
          <w:rtl w:val="0"/>
        </w:rPr>
        <w:t>active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"/>
          <w:sz w:val="25"/>
          <w:szCs w:val="25"/>
          <w:u w:val="none"/>
          <w:rtl w:val="0"/>
        </w:rPr>
        <w:t>listening</w:t>
      </w:r>
    </w:p>
    <w:p>
      <w:pPr>
        <w:numPr>
          <w:ilvl w:val="0"/>
          <w:numId w:val="8"/>
        </w:numPr>
        <w:bidi w:val="0"/>
        <w:spacing w:before="171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Differentiate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5"/>
          <w:sz w:val="25"/>
          <w:szCs w:val="25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5"/>
          <w:sz w:val="25"/>
          <w:szCs w:val="25"/>
          <w:u w:val="none"/>
          <w:rtl w:val="0"/>
        </w:rPr>
        <w:t>intent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6"/>
          <w:sz w:val="25"/>
          <w:szCs w:val="25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5"/>
          <w:sz w:val="25"/>
          <w:szCs w:val="25"/>
          <w:u w:val="none"/>
          <w:rtl w:val="0"/>
        </w:rPr>
        <w:t>impact</w:t>
      </w:r>
    </w:p>
    <w:p>
      <w:pPr>
        <w:numPr>
          <w:ilvl w:val="0"/>
          <w:numId w:val="8"/>
        </w:numPr>
        <w:bidi w:val="0"/>
        <w:spacing w:before="171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"/>
          <w:sz w:val="25"/>
          <w:szCs w:val="25"/>
          <w:u w:val="none"/>
          <w:rtl w:val="0"/>
        </w:rPr>
        <w:t>Discuss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7"/>
          <w:sz w:val="25"/>
          <w:szCs w:val="25"/>
          <w:u w:val="none"/>
          <w:rtl w:val="0"/>
        </w:rPr>
        <w:t>conflicts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2"/>
          <w:sz w:val="25"/>
          <w:szCs w:val="25"/>
          <w:u w:val="none"/>
          <w:rtl w:val="0"/>
        </w:rPr>
        <w:t>openly.</w:t>
      </w:r>
    </w:p>
    <w:p>
      <w:pPr>
        <w:numPr>
          <w:ilvl w:val="0"/>
          <w:numId w:val="8"/>
        </w:numPr>
        <w:bidi w:val="0"/>
        <w:spacing w:before="174" w:after="0" w:line="276" w:lineRule="atLeast"/>
        <w:ind w:right="-20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1"/>
          <w:sz w:val="25"/>
          <w:szCs w:val="25"/>
          <w:u w:val="none"/>
          <w:rtl w:val="0"/>
        </w:rPr>
        <w:t>Find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6"/>
          <w:sz w:val="25"/>
          <w:szCs w:val="25"/>
          <w:u w:val="none"/>
          <w:rtl w:val="0"/>
        </w:rPr>
        <w:t>solutions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0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1D2125"/>
          <w:spacing w:val="6"/>
          <w:sz w:val="25"/>
          <w:szCs w:val="25"/>
          <w:u w:val="none"/>
          <w:rtl w:val="0"/>
        </w:rPr>
        <w:t>together.</w:t>
      </w:r>
    </w:p>
    <w:sectPr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727" w:right="2020" w:bottom="1120" w:left="1440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5300" cy="3030054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5300" cy="3030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5" o:spid="_x0000_s2049" type="#_x0000_t136" style="width:179.9pt;height:440.94pt;margin-top:0;margin-left:0;mso-position-horizontal:center;mso-position-horizontal-relative:margin;mso-position-vertical:center;mso-position-vertical-relative:margin;position:absolute;rotation:315;z-index:251659264" fillcolor="silver" strokecolor="silver">
          <v:fill opacity="0.5"/>
          <v:textpath style="font-family:Calibri" string="_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5300" cy="3030054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5300" cy="3030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6" o:spid="_x0000_s2050" type="#_x0000_t136" style="width:179.9pt;height:440.94pt;margin-top:0;margin-left:0;mso-position-horizontal:center;mso-position-horizontal-relative:margin;mso-position-vertical:center;mso-position-vertical-relative:margin;position:absolute;rotation:315;z-index:251661312" fillcolor="silver" strokecolor="silver">
          <v:fill opacity="0.5"/>
          <v:textpath style="font-family:Calibri" string="_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5300" cy="3030054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5300" cy="3030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4" o:spid="_x0000_s2051" type="#_x0000_t136" style="width:179.9pt;height:440.94pt;margin-top:0;margin-left:0;mso-position-horizontal:center;mso-position-horizontal-relative:margin;mso-position-vertical:center;mso-position-vertical-relative:margin;position:absolute;rotation:315;z-index:251663360" fillcolor="silver" strokecolor="silver">
          <v:fill opacity="0.5"/>
          <v:textpath style="font-family:Calibri" string="_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z w:val="2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z w:val="2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 w:val="0"/>
        <w:bCs w:val="0"/>
        <w:i w:val="0"/>
        <w:iCs w:val="0"/>
        <w:sz w:val="2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z w:val="2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z w:val="2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 w:val="0"/>
        <w:bCs w:val="0"/>
        <w:i w:val="0"/>
        <w:iCs w:val="0"/>
        <w:sz w:val="2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z w:val="2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z w:val="2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happinessk@brandeis.edu" TargetMode="External" /><Relationship Id="rId5" Type="http://schemas.openxmlformats.org/officeDocument/2006/relationships/hyperlink" Target="mailto:msiebenaler@brandeis.edu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header" Target="header3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1_Group C</dc:title>
  <cp:revision>0</cp:revision>
</cp:coreProperties>
</file>