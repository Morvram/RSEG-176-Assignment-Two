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/>
        <w:ind w:left="7940" w:right="-200" w:firstLine="0"/>
        <w:jc w:val="both"/>
        <w:outlineLvl w:val="9"/>
      </w:pPr>
      <w:hyperlink r:id="rId4" w:tgtFrame="_blank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0pt;height:16pt">
              <v:imagedata r:id="rId5" o:title=""/>
              <w10:anchorlock/>
            </v:shape>
          </w:pict>
        </w:r>
      </w:hyperlink>
    </w:p>
    <w:p>
      <w:pPr>
        <w:bidi w:val="0"/>
        <w:spacing w:before="880" w:after="0" w:line="19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discussions,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stats,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author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profiles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publication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</w:t>
      </w:r>
      <w:hyperlink r:id="rId6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18"/>
            <w:szCs w:val="18"/>
            <w:u w:val="none"/>
            <w:rtl w:val="0"/>
          </w:rPr>
          <w:t>t: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55B1F5"/>
            <w:spacing w:val="0"/>
            <w:sz w:val="18"/>
            <w:szCs w:val="18"/>
            <w:u w:val="none"/>
            <w:rtl w:val="0"/>
          </w:rPr>
          <w:t>http://www.researchgate.net/publication/277774629</w:t>
        </w:r>
      </w:hyperlink>
      <w:r>
        <w:pict>
          <v:shape id="_x0000_s1026" type="#_x0000_t75" style="width:246pt;height:31pt;margin-top:17pt;margin-left:77pt;mso-position-horizontal-relative:page;position:absolute;z-index:251658240">
            <v:imagedata r:id="rId7" o:title=""/>
            <w10:anchorlock/>
          </v:shape>
        </w:pict>
      </w:r>
      <w:r>
        <w:pict>
          <v:shape id="_x0000_s1027" type="#_x0000_t75" style="width:242.4pt;height:27.12pt;margin-top:20.68pt;margin-left:80.16pt;mso-position-horizontal-relative:page;position:absolute;z-index:251659264">
            <v:imagedata r:id="rId8" o:title=""/>
            <w10:anchorlock/>
          </v:shape>
        </w:pict>
      </w:r>
    </w:p>
    <w:p>
      <w:pPr>
        <w:bidi w:val="0"/>
        <w:spacing w:before="405" w:after="0" w:line="442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40"/>
          <w:szCs w:val="40"/>
        </w:rPr>
      </w:pPr>
      <w:hyperlink r:id="rId9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40"/>
            <w:szCs w:val="40"/>
            <w:u w:val="none"/>
            <w:rtl w:val="0"/>
          </w:rPr>
          <w:t>Privacy-Preserving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211"/>
            <w:sz w:val="40"/>
            <w:szCs w:val="4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40"/>
            <w:szCs w:val="40"/>
            <w:u w:val="none"/>
            <w:rtl w:val="0"/>
          </w:rPr>
          <w:t>Data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211"/>
            <w:sz w:val="40"/>
            <w:szCs w:val="4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40"/>
            <w:szCs w:val="40"/>
            <w:u w:val="none"/>
            <w:rtl w:val="0"/>
          </w:rPr>
          <w:t>Warehousing</w:t>
        </w:r>
      </w:hyperlink>
    </w:p>
    <w:p>
      <w:pPr>
        <w:bidi w:val="0"/>
        <w:spacing w:before="596" w:after="0" w:line="22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222222"/>
          <w:spacing w:val="0"/>
          <w:sz w:val="20"/>
          <w:szCs w:val="20"/>
          <w:u w:val="none"/>
          <w:rtl w:val="0"/>
        </w:rPr>
        <w:t>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B4B4B4"/>
          <w:spacing w:val="0"/>
          <w:sz w:val="20"/>
          <w:szCs w:val="20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INTERNATIONAL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JOURNAL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ANDDATA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MINING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JULY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2015</w:t>
      </w:r>
      <w:r>
        <w:pict>
          <v:shape id="_x0000_s1028" type="#_x0000_t75" style="width:292pt;height:3pt;margin-top:90.67pt;margin-left:59pt;mso-position-horizontal-relative:page;position:absolute;z-index:-251656192">
            <v:imagedata r:id="rId10" o:title=""/>
            <w10:anchorlock/>
          </v:shape>
        </w:pict>
      </w:r>
      <w:r>
        <w:pict>
          <v:shape id="_x0000_s1029" type="#_x0000_t75" style="width:154pt;height:3pt;margin-top:90.67pt;margin-left:382pt;mso-position-horizontal-relative:page;position:absolute;z-index:-251655168">
            <v:imagedata r:id="rId11" o:title=""/>
            <w10:anchorlock/>
          </v:shape>
        </w:pict>
      </w:r>
    </w:p>
    <w:p>
      <w:pPr>
        <w:bidi w:val="0"/>
        <w:spacing w:before="1175" w:after="0" w:line="177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16"/>
          <w:szCs w:val="16"/>
          <w:u w:val="none"/>
          <w:rtl w:val="0"/>
        </w:rPr>
        <w:t>DOWNLOADS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5391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16"/>
          <w:szCs w:val="16"/>
          <w:u w:val="none"/>
          <w:rtl w:val="0"/>
        </w:rPr>
        <w:t>VIEWS</w:t>
      </w:r>
    </w:p>
    <w:p>
      <w:pPr>
        <w:bidi w:val="0"/>
        <w:spacing w:before="92" w:after="0" w:line="26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65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16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>14</w:t>
      </w:r>
    </w:p>
    <w:p>
      <w:pPr>
        <w:bidi w:val="0"/>
        <w:spacing w:before="951" w:after="0" w:line="221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222222"/>
          <w:spacing w:val="0"/>
          <w:sz w:val="20"/>
          <w:szCs w:val="20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222222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222222"/>
          <w:spacing w:val="0"/>
          <w:sz w:val="20"/>
          <w:szCs w:val="20"/>
          <w:u w:val="none"/>
          <w:rtl w:val="0"/>
        </w:rPr>
        <w:t>AUTHORS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10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20"/>
          <w:szCs w:val="20"/>
          <w:u w:val="none"/>
          <w:rtl w:val="0"/>
        </w:rPr>
        <w:t>INCLUDING:</w:t>
      </w:r>
    </w:p>
    <w:p>
      <w:pPr>
        <w:bidi w:val="0"/>
        <w:spacing w:before="220" w:after="0" w:line="320" w:lineRule="atLeast"/>
        <w:ind w:left="800" w:right="6379" w:firstLine="0"/>
        <w:jc w:val="left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hyperlink r:id="rId12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55B1F5"/>
            <w:spacing w:val="0"/>
            <w:sz w:val="20"/>
            <w:szCs w:val="20"/>
            <w:u w:val="none"/>
            <w:rtl w:val="0"/>
          </w:rPr>
          <w:t>Benjamin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55B1F5"/>
            <w:spacing w:val="105"/>
            <w:sz w:val="20"/>
            <w:szCs w:val="2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55B1F5"/>
            <w:spacing w:val="0"/>
            <w:sz w:val="20"/>
            <w:szCs w:val="20"/>
            <w:u w:val="none"/>
            <w:rtl w:val="0"/>
          </w:rPr>
          <w:t xml:space="preserve">Fabian </w:t>
        </w:r>
      </w:hyperlink>
      <w:r>
        <w:pict>
          <v:shape id="_x0000_s1030" type="#_x0000_t75" href="http://www.researchgate.net/profile/Benjamin_Fabian?enrichId=rgreq-c55bc3c3-2fc5-4c33-91d7-fefb762d2106&amp;enrichSource=Y292ZXJQYWdlOzI3Nzc3NDYyOTtBUzoyNDM0OTQ0MzAxNzkzMjhAMTQzNTA2NTAwNDQyOQ%3D%3D&amp;el=1_x_4" target="_blank" style="width:30pt;height:30pt;margin-top:15.84pt;margin-left:60pt;mso-position-horizontal-relative:page;position:absolute;z-index:-251654144">
            <v:imagedata r:id="rId13" o:title=""/>
            <w10:anchorlock/>
          </v:shape>
        </w:pict>
      </w:r>
      <w:hyperlink r:id="rId1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0"/>
            <w:sz w:val="20"/>
            <w:szCs w:val="20"/>
            <w:u w:val="none"/>
            <w:rtl w:val="0"/>
          </w:rPr>
          <w:t>Humboldt-Universität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105"/>
            <w:sz w:val="20"/>
            <w:szCs w:val="2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0"/>
            <w:sz w:val="20"/>
            <w:szCs w:val="20"/>
            <w:u w:val="none"/>
            <w:rtl w:val="0"/>
          </w:rPr>
          <w:t>zu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105"/>
            <w:sz w:val="20"/>
            <w:szCs w:val="20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222222"/>
            <w:spacing w:val="0"/>
            <w:sz w:val="20"/>
            <w:szCs w:val="20"/>
            <w:u w:val="none"/>
            <w:rtl w:val="0"/>
          </w:rPr>
          <w:t>Berli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22222"/>
          <w:spacing w:val="0"/>
          <w:sz w:val="20"/>
          <w:szCs w:val="20"/>
          <w:u w:val="none"/>
          <w:rtl w:val="0"/>
        </w:rPr>
        <w:t>n</w:t>
      </w:r>
    </w:p>
    <w:p>
      <w:pPr>
        <w:bidi w:val="0"/>
        <w:spacing w:before="156" w:after="0" w:line="199" w:lineRule="atLeast"/>
        <w:ind w:left="800" w:right="-200" w:firstLine="0"/>
        <w:jc w:val="both"/>
        <w:outlineLvl w:val="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69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5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16"/>
          <w:szCs w:val="16"/>
          <w:u w:val="none"/>
          <w:rtl w:val="0"/>
        </w:rPr>
        <w:t>PUBLICATIONS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344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7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333333"/>
          <w:spacing w:val="0"/>
          <w:sz w:val="16"/>
          <w:szCs w:val="16"/>
          <w:u w:val="none"/>
          <w:rtl w:val="0"/>
        </w:rPr>
        <w:t>CITATIONS</w:t>
      </w:r>
    </w:p>
    <w:p>
      <w:pPr>
        <w:bidi w:val="0"/>
        <w:spacing w:before="299" w:after="0" w:line="177" w:lineRule="atLeast"/>
        <w:ind w:left="1020" w:right="-200" w:firstLine="0"/>
        <w:jc w:val="both"/>
        <w:outlineLvl w:val="9"/>
        <w:rPr>
          <w:rFonts w:ascii="Times New Roman" w:eastAsia="Times New Roman" w:hAnsi="Times New Roman" w:cs="Times New Roman"/>
          <w:sz w:val="16"/>
          <w:szCs w:val="16"/>
        </w:rPr>
      </w:pPr>
      <w:hyperlink r:id="rId1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333333"/>
            <w:spacing w:val="0"/>
            <w:sz w:val="16"/>
            <w:szCs w:val="16"/>
            <w:u w:val="none"/>
            <w:rtl w:val="0"/>
          </w:rPr>
          <w:t>SEE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333333"/>
            <w:spacing w:val="84"/>
            <w:sz w:val="16"/>
            <w:szCs w:val="16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333333"/>
            <w:spacing w:val="0"/>
            <w:sz w:val="16"/>
            <w:szCs w:val="16"/>
            <w:u w:val="none"/>
            <w:rtl w:val="0"/>
          </w:rPr>
          <w:t>PROFILE</w:t>
        </w:r>
      </w:hyperlink>
      <w:r>
        <w:pict>
          <v:shape id="_x0000_s1031" type="#_x0000_t75" href="http://www.researchgate.net/profile/Benjamin_Fabian?enrichId=rgreq-c55bc3c3-2fc5-4c33-91d7-fefb762d2106&amp;enrichSource=Y292ZXJQYWdlOzI3Nzc3NDYyOTtBUzoyNDM0OTQ0MzAxNzkzMjhAMTQzNTA2NTAwNDQyOQ%3D%3D&amp;el=1_x_7" target="_blank" style="width:67pt;height:23pt;margin-top:8.05pt;margin-left:99pt;mso-position-horizontal-relative:page;position:absolute;z-index:-251653120">
            <v:imagedata r:id="rId16" o:title=""/>
            <w10:anchorlock/>
          </v:shape>
        </w:pict>
      </w:r>
    </w:p>
    <w:p>
      <w:pPr>
        <w:bidi w:val="0"/>
        <w:spacing w:before="6041" w:after="0" w:line="155" w:lineRule="atLeast"/>
        <w:ind w:left="7940" w:right="-200" w:firstLine="0"/>
        <w:jc w:val="both"/>
        <w:outlineLvl w:val="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from: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Benjamin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Fabian</w:t>
      </w:r>
    </w:p>
    <w:p>
      <w:pPr>
        <w:bidi w:val="0"/>
        <w:spacing w:before="45" w:after="0" w:line="155" w:lineRule="atLeast"/>
        <w:ind w:left="8298" w:right="-200" w:firstLine="0"/>
        <w:jc w:val="both"/>
        <w:outlineLvl w:val="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Retrieved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on: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01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July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14"/>
          <w:szCs w:val="1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</w:rPr>
        <w:t>2015</w:t>
      </w:r>
    </w:p>
    <w:p>
      <w:pPr>
        <w:bidi w:val="0"/>
        <w:spacing w:before="423" w:after="0" w:line="317" w:lineRule="atLeast"/>
        <w:ind w:left="2579" w:right="-200" w:firstLine="0"/>
        <w:jc w:val="both"/>
        <w:outlineLvl w:val="9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9"/>
          <w:szCs w:val="29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9"/>
          <w:szCs w:val="2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9"/>
          <w:szCs w:val="29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9"/>
          <w:szCs w:val="2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9"/>
          <w:szCs w:val="29"/>
          <w:u w:val="none"/>
          <w:rtl w:val="0"/>
        </w:rPr>
        <w:t>Warehousing</w:t>
      </w:r>
      <w:r>
        <w:pict>
          <v:shape id="_x0000_s1032" type="#_x0000_t75" style="width:246pt;height:31pt;margin-top:33pt;margin-left:77pt;mso-position-horizontal-relative:page;position:absolute;z-index:251664384">
            <v:imagedata r:id="rId7" o:title=""/>
            <w10:anchorlock/>
          </v:shape>
        </w:pict>
      </w:r>
    </w:p>
    <w:p>
      <w:pPr>
        <w:bidi w:val="0"/>
        <w:spacing w:before="347" w:after="0" w:line="268" w:lineRule="atLeast"/>
        <w:ind w:left="3217" w:right="-200" w:firstLine="0"/>
        <w:jc w:val="both"/>
        <w:outlineLvl w:val="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Benjamin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Fabian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a,∗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G¨othling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a</w:t>
      </w:r>
      <w:r>
        <w:pict>
          <v:shape id="_x0000_s1033" type="#_x0000_t75" style="width:242.4pt;height:27.12pt;margin-top:-0.38pt;margin-left:80.16pt;mso-position-horizontal-relative:page;position:absolute;z-index:251665408">
            <v:imagedata r:id="rId8" o:title=""/>
            <w10:anchorlock/>
          </v:shape>
        </w:pict>
      </w:r>
    </w:p>
    <w:p>
      <w:pPr>
        <w:bidi w:val="0"/>
        <w:spacing w:before="168" w:after="0" w:line="242" w:lineRule="atLeast"/>
        <w:ind w:left="3220" w:right="3624" w:firstLine="0"/>
        <w:jc w:val="center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2"/>
          <w:szCs w:val="1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8"/>
          <w:szCs w:val="18"/>
          <w:u w:val="none"/>
          <w:rtl w:val="0"/>
        </w:rPr>
        <w:t>Institute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Systems       Humboldt-Universita¨t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zu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Berlin        Spandauer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Str.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10178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Berlin,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Germany</w:t>
      </w:r>
      <w:r>
        <w:pict>
          <v:shape id="_x0000_s1034" type="#_x0000_t75" style="width:474pt;height:7pt;margin-top:75.2pt;margin-left:69pt;mso-position-horizontal-relative:page;position:absolute;z-index:-251650048">
            <v:imagedata r:id="rId17" o:title=""/>
            <w10:anchorlock/>
          </v:shape>
        </w:pict>
      </w:r>
    </w:p>
    <w:p>
      <w:pPr>
        <w:bidi w:val="0"/>
        <w:spacing w:before="918" w:after="0" w:line="241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Abstract</w:t>
      </w:r>
    </w:p>
    <w:p>
      <w:pPr>
        <w:bidi w:val="0"/>
        <w:spacing w:before="120" w:after="0" w:line="270" w:lineRule="atLeast"/>
        <w:ind w:left="240" w:right="493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element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       many companies and inter-organizational data infrastructures.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when personal information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concerned,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      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classical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control,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important         element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encompassing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strategy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storage.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       overview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selected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investigates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suitable</w:t>
      </w:r>
    </w:p>
    <w:p>
      <w:pPr>
        <w:bidi w:val="0"/>
        <w:spacing w:before="1" w:after="0" w:line="270" w:lineRule="atLeast"/>
        <w:ind w:left="240" w:right="50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context.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provisioning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parameter choices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experimentally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after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several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experiments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derive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corresponding recommendations.</w:t>
      </w:r>
    </w:p>
    <w:p>
      <w:pPr>
        <w:bidi w:val="0"/>
        <w:spacing w:before="110" w:after="0" w:line="241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Keywords: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Anonymity</w:t>
      </w:r>
      <w:r>
        <w:pict>
          <v:shape id="_x0000_s1035" type="#_x0000_t75" style="width:474pt;height:7pt;margin-top:23.8pt;margin-left:69pt;mso-position-horizontal-relative:page;position:absolute;z-index:-251649024">
            <v:imagedata r:id="rId18" o:title=""/>
            <w10:anchorlock/>
          </v:shape>
        </w:pict>
      </w:r>
    </w:p>
    <w:p>
      <w:pPr>
        <w:numPr>
          <w:ilvl w:val="0"/>
          <w:numId w:val="1"/>
        </w:numPr>
        <w:bidi w:val="0"/>
        <w:spacing w:before="51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Introduction</w:t>
      </w:r>
    </w:p>
    <w:p>
      <w:pPr>
        <w:bidi w:val="0"/>
        <w:spacing w:before="180" w:after="0" w:line="270" w:lineRule="atLeast"/>
        <w:ind w:left="240" w:right="40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growth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indicates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companies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continuously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consolidate 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Because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insights,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repre- 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severe.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2011, 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Play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network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credit card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million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2013,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Bloomberg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inadvertently 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reporters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restricted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Besides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external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inadver- tently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employees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companies’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stolen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inadvertently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re- sult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breaches,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personal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increasingly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caught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attention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public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European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authorities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encourage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stricter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legislations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personal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Consequently,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companies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strategic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matter</w:t>
      </w:r>
    </w:p>
    <w:p>
      <w:pPr>
        <w:bidi w:val="0"/>
        <w:spacing w:before="30" w:after="0" w:line="241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developed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issue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enterprise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strategy.</w:t>
      </w:r>
    </w:p>
    <w:p>
      <w:pPr>
        <w:bidi w:val="0"/>
        <w:spacing w:before="1" w:after="0" w:line="270" w:lineRule="atLeast"/>
        <w:ind w:left="240" w:right="473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seems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reasonable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mitigate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thefts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inferences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</w:t>
      </w:r>
    </w:p>
    <w:p>
      <w:pPr>
        <w:bidi w:val="0"/>
        <w:spacing w:before="445" w:after="0" w:line="221" w:lineRule="atLeast"/>
        <w:ind w:left="485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>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Corresponding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author.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9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address: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5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bfabian@wiwi.hu-berlin.de.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Phone: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6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+49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30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20935662.</w:t>
      </w:r>
      <w:r>
        <w:pict>
          <v:shape id="_x0000_s1036" type="#_x0000_t75" style="width:194pt;height:7pt;margin-top:17.07pt;margin-left:69pt;mso-position-horizontal-relative:page;position:absolute;z-index:-251648000">
            <v:imagedata r:id="rId19" o:title=""/>
            <w10:anchorlock/>
          </v:shape>
        </w:pict>
      </w:r>
    </w:p>
    <w:p>
      <w:pPr>
        <w:bidi w:val="0"/>
        <w:spacing w:before="1" w:after="0" w:line="755" w:lineRule="atLeast"/>
        <w:ind w:left="240" w:right="923" w:firstLine="332"/>
        <w:jc w:val="left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addresses: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8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bfabian@wiwi.hu-berlin.de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(Benjamin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Fabian),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tomgoethling@gmx.de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(Tom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Go¨thling) Preprint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submitted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International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Journal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Mining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6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June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23,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2015</w:t>
      </w:r>
    </w:p>
    <w:p>
      <w:pPr>
        <w:sectPr>
          <w:headerReference w:type="even" r:id="rId20"/>
          <w:headerReference w:type="default" r:id="rId21"/>
          <w:footerReference w:type="default" r:id="rId22"/>
          <w:headerReference w:type="first" r:id="rId23"/>
          <w:pgSz w:w="12240" w:h="15840"/>
          <w:pgMar w:top="980" w:right="900" w:bottom="830" w:left="1200" w:header="720" w:footer="720"/>
          <w:cols w:space="720"/>
          <w:titlePg w:val="0"/>
        </w:sectPr>
      </w:pPr>
    </w:p>
    <w:p>
      <w:pPr>
        <w:bidi w:val="0"/>
        <w:spacing w:before="310" w:after="0" w:line="270" w:lineRule="atLeast"/>
        <w:ind w:left="140" w:right="-6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suppressing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directly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inappro- priate</w:t>
      </w:r>
      <w:r>
        <w:pict>
          <v:shape id="_x0000_s1037" type="#_x0000_t75" style="width:246pt;height:31pt;margin-top:13pt;margin-left:77pt;mso-position-horizontal-relative:page;position:absolute;z-index:251669504">
            <v:imagedata r:id="rId7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circumvent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mechanisms. Consequently,</w:t>
      </w:r>
      <w:r>
        <w:pict>
          <v:shape id="_x0000_s1038" type="#_x0000_t75" style="width:242.4pt;height:27.12pt;margin-top:16.68pt;margin-left:80.16pt;mso-position-horizontal-relative:page;position:absolute;z-index:251670528">
            <v:imagedata r:id="rId8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over the last decades multiple mechanisms have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developed to create anonymized 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 idealistic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open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question.</w:t>
      </w:r>
    </w:p>
    <w:p>
      <w:pPr>
        <w:bidi w:val="0"/>
        <w:spacing w:before="1" w:after="0" w:line="270" w:lineRule="atLeast"/>
        <w:ind w:left="140" w:right="360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investigate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 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pri- 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alternatives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adopting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concepts. Since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mainly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perform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analysis,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architectural design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decisions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limitations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</w:p>
    <w:p>
      <w:pPr>
        <w:bidi w:val="0"/>
        <w:spacing w:before="1" w:after="0" w:line="270" w:lineRule="atLeast"/>
        <w:ind w:left="140" w:right="35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analyzed.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classical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bidi w:val="0"/>
        <w:spacing w:before="1" w:after="0" w:line="270" w:lineRule="atLeast"/>
        <w:ind w:left="140" w:right="-13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First,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36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 area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Fundamental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 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field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7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includes 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</w:p>
    <w:p>
      <w:pPr>
        <w:bidi w:val="0"/>
        <w:spacing w:before="1" w:after="0" w:line="270" w:lineRule="atLeast"/>
        <w:ind w:left="140" w:right="-28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4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issues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exemplified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Afterwards,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manag-</w:t>
      </w:r>
    </w:p>
    <w:p>
      <w:pPr>
        <w:bidi w:val="0"/>
        <w:spacing w:before="1" w:after="0" w:line="270" w:lineRule="atLeast"/>
        <w:ind w:left="140" w:right="3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7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design 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prototype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simulates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architectures. 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implementations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simulation.</w:t>
      </w:r>
    </w:p>
    <w:p>
      <w:pPr>
        <w:numPr>
          <w:ilvl w:val="0"/>
          <w:numId w:val="2"/>
        </w:numPr>
        <w:bidi w:val="0"/>
        <w:spacing w:before="38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</w:p>
    <w:p>
      <w:pPr>
        <w:bidi w:val="0"/>
        <w:spacing w:before="180" w:after="0" w:line="270" w:lineRule="atLeast"/>
        <w:ind w:left="140" w:right="341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foundation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commercial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organizations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corresponding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organizational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planning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</w:p>
    <w:p>
      <w:pPr>
        <w:bidi w:val="0"/>
        <w:spacing w:before="1" w:after="0" w:line="271" w:lineRule="atLeast"/>
        <w:ind w:left="140" w:right="-2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choice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practical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challenges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particular,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establishing 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issues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confidential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challenge</w:t>
      </w:r>
    </w:p>
    <w:p>
      <w:pPr>
        <w:bidi w:val="0"/>
        <w:spacing w:before="0" w:after="0" w:line="270" w:lineRule="atLeast"/>
        <w:ind w:left="140" w:right="21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sophisticated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heterogeneous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vectors,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moreover,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integrated and shared with several organizations such as partner firms or subcontractors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 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classical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adapted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multidimensional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cope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federated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settings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technologies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semantic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in-memory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RFID-based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Beyond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control,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confidentiality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needed</w:t>
      </w:r>
    </w:p>
    <w:p>
      <w:pPr>
        <w:bidi w:val="0"/>
        <w:spacing w:before="1" w:after="0" w:line="270" w:lineRule="atLeast"/>
        <w:ind w:left="140" w:right="17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motivated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breaches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privacy- 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subjects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analytical facilities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trustworthy.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pri- 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consumers.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 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detailed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will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challenges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trade-offs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</w:p>
    <w:p>
      <w:pPr>
        <w:bidi w:val="0"/>
        <w:spacing w:before="181" w:after="0" w:line="525" w:lineRule="atLeast"/>
        <w:ind w:left="495" w:right="6914" w:firstLine="0"/>
        <w:jc w:val="left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Individual 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40"/>
          <w:sz w:val="12"/>
          <w:szCs w:val="1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 xml:space="preserve">1 </w:t>
      </w:r>
      <w:r>
        <w:pict>
          <v:shape id="_x0000_s1039" type="#_x0000_t75" style="width:233pt;height:98pt;margin-top:20pt;margin-left:81pt;mso-position-horizontal-relative:page;position:absolute;z-index:-251644928">
            <v:imagedata r:id="rId24" o:title=""/>
            <w10:anchorlock/>
          </v:shape>
        </w:pict>
      </w:r>
      <w:r>
        <w:pict>
          <v:shape id="_x0000_s1040" type="#_x0000_t75" style="width:242.4pt;height:27.12pt;margin-top:29.68pt;margin-left:80.16pt;mso-position-horizontal-relative:page;position:absolute;z-index:251672576">
            <v:imagedata r:id="rId8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Individual 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pict>
          <v:shape id="_x0000_s1041" type="#_x0000_t75" style="width:87pt;height:36pt;margin-top:51pt;margin-left:447pt;mso-position-horizontal-relative:page;position:absolute;z-index:-251642880">
            <v:imagedata r:id="rId25" o:title=""/>
            <w10:anchorlock/>
          </v:shape>
        </w:pict>
      </w:r>
      <w:r>
        <w:pict>
          <v:shape id="_x0000_s1042" type="#_x0000_t75" style="width:25pt;height:22pt;margin-top:52pt;margin-left:363pt;mso-position-horizontal-relative:page;position:absolute;z-index:251674624">
            <v:imagedata r:id="rId26" o:title=""/>
            <w10:anchorlock/>
          </v:shape>
        </w:pict>
      </w:r>
    </w:p>
    <w:p>
      <w:pPr>
        <w:bidi w:val="0"/>
        <w:spacing w:before="1" w:after="0" w:line="147" w:lineRule="atLeast"/>
        <w:ind w:left="6595" w:right="1737" w:firstLine="0"/>
        <w:jc w:val="center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47B8B8"/>
          <w:rtl w:val="0"/>
        </w:rPr>
        <w:t>Anonymized 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0" w:after="0" w:line="184" w:lineRule="atLeast"/>
        <w:ind w:left="5111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47B8B8"/>
          <w:rtl w:val="0"/>
        </w:rPr>
        <w:t>Raw Data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58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1"/>
        <w:gridCol w:w="350"/>
        <w:gridCol w:w="350"/>
      </w:tblGrid>
      <w:tr>
        <w:tblPrEx>
          <w:tblW w:w="0" w:type="auto"/>
          <w:tblInd w:w="494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95"/>
        </w:trPr>
        <w:tc>
          <w:tcPr>
            <w:tcW w:w="351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49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3"/>
        </w:trPr>
        <w:tc>
          <w:tcPr>
            <w:tcW w:w="351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49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5"/>
        </w:trPr>
        <w:tc>
          <w:tcPr>
            <w:tcW w:w="351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50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0" w:after="0" w:line="138" w:lineRule="atLeast"/>
        <w:ind w:left="4637" w:right="-200" w:firstLine="0"/>
        <w:jc w:val="both"/>
        <w:outlineLvl w:val="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>2</w:t>
      </w:r>
    </w:p>
    <w:p>
      <w:pPr>
        <w:bidi w:val="0"/>
        <w:spacing w:before="0" w:after="0" w:line="138" w:lineRule="atLeast"/>
        <w:ind w:left="6162" w:right="-200" w:firstLine="0"/>
        <w:jc w:val="both"/>
        <w:outlineLvl w:val="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>3</w:t>
      </w:r>
    </w:p>
    <w:p>
      <w:pPr>
        <w:bidi w:val="0"/>
        <w:spacing w:before="0" w:after="0" w:line="138" w:lineRule="atLeast"/>
        <w:ind w:left="7826" w:right="-200" w:firstLine="0"/>
        <w:jc w:val="both"/>
        <w:outlineLvl w:val="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2"/>
          <w:szCs w:val="12"/>
          <w:u w:val="none"/>
          <w:rtl w:val="0"/>
        </w:rPr>
        <w:t>4</w:t>
      </w:r>
    </w:p>
    <w:tbl>
      <w:tblPr>
        <w:tblW w:w="0" w:type="auto"/>
        <w:tblInd w:w="6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419"/>
        <w:gridCol w:w="419"/>
        <w:gridCol w:w="419"/>
      </w:tblGrid>
      <w:tr>
        <w:tblPrEx>
          <w:tblW w:w="0" w:type="auto"/>
          <w:tblInd w:w="64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95"/>
        </w:trPr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642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3"/>
        </w:trPr>
        <w:tc>
          <w:tcPr>
            <w:tcW w:w="419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642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5"/>
        </w:trPr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419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0" w:after="0" w:line="147" w:lineRule="atLeast"/>
        <w:ind w:left="8288" w:right="117" w:firstLine="0"/>
        <w:jc w:val="center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Data User / Adversary</w:t>
      </w:r>
    </w:p>
    <w:p>
      <w:pPr>
        <w:bidi w:val="0"/>
        <w:spacing w:before="0" w:after="0" w:line="184" w:lineRule="atLeast"/>
        <w:ind w:left="3228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Data Publisher</w:t>
      </w:r>
    </w:p>
    <w:p>
      <w:pPr>
        <w:bidi w:val="0"/>
        <w:spacing w:before="78" w:after="0" w:line="184" w:lineRule="atLeast"/>
        <w:ind w:left="495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Individual 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325" w:after="0" w:line="184" w:lineRule="atLeast"/>
        <w:ind w:left="843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shd w:val="clear" w:color="auto" w:fill="CCCCCC"/>
          <w:rtl w:val="0"/>
        </w:rPr>
        <w:t>...</w:t>
      </w:r>
    </w:p>
    <w:p>
      <w:pPr>
        <w:bidi w:val="0"/>
        <w:spacing w:before="288" w:after="0" w:line="184" w:lineRule="atLeast"/>
        <w:ind w:left="1282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6"/>
          <w:szCs w:val="16"/>
          <w:u w:val="none"/>
          <w:rtl w:val="0"/>
        </w:rPr>
        <w:t>Collection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2855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6"/>
          <w:szCs w:val="16"/>
          <w:u w:val="none"/>
          <w:rtl w:val="0"/>
        </w:rPr>
        <w:t>Anonymization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2113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6"/>
          <w:szCs w:val="16"/>
          <w:u w:val="none"/>
          <w:rtl w:val="0"/>
        </w:rPr>
        <w:t>Publishing</w:t>
      </w:r>
      <w:r>
        <w:pict>
          <v:shape id="_x0000_s1043" type="#_x0000_t75" style="width:466pt;height:25pt;margin-top:14.03pt;margin-left:66pt;mso-position-horizontal-relative:page;position:absolute;z-index:-251640832">
            <v:imagedata r:id="rId27" o:title=""/>
            <w10:anchorlock/>
          </v:shape>
        </w:pict>
      </w:r>
    </w:p>
    <w:p>
      <w:pPr>
        <w:bidi w:val="0"/>
        <w:spacing w:before="441" w:after="0" w:line="198" w:lineRule="atLeast"/>
        <w:ind w:left="2638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preservation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databases</w:t>
      </w:r>
    </w:p>
    <w:p>
      <w:pPr>
        <w:bidi w:val="0"/>
        <w:spacing w:before="409" w:after="0" w:line="270" w:lineRule="atLeast"/>
        <w:ind w:left="140" w:right="45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received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attention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current article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motivated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gap.</w:t>
      </w:r>
    </w:p>
    <w:p>
      <w:pPr>
        <w:numPr>
          <w:ilvl w:val="0"/>
          <w:numId w:val="3"/>
        </w:numPr>
        <w:bidi w:val="0"/>
        <w:spacing w:before="380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</w:p>
    <w:p>
      <w:pPr>
        <w:numPr>
          <w:ilvl w:val="0"/>
          <w:numId w:val="4"/>
        </w:numPr>
        <w:bidi w:val="0"/>
        <w:spacing w:before="200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Fundamentals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</w:p>
    <w:p>
      <w:pPr>
        <w:bidi w:val="0"/>
        <w:spacing w:before="51" w:after="0" w:line="270" w:lineRule="atLeast"/>
        <w:ind w:left="140" w:right="213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typical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three phases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–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phase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gather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(2).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collected</w:t>
      </w:r>
    </w:p>
    <w:p>
      <w:pPr>
        <w:bidi w:val="0"/>
        <w:spacing w:before="1" w:after="0" w:line="270" w:lineRule="atLeast"/>
        <w:ind w:left="140" w:right="39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enforced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(3).</w:t>
      </w:r>
    </w:p>
    <w:p>
      <w:pPr>
        <w:bidi w:val="0"/>
        <w:spacing w:before="1" w:after="0" w:line="270" w:lineRule="atLeast"/>
        <w:ind w:left="140" w:right="-4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accordance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converting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 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be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retained.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step,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(4).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release,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granted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Principally,</w:t>
      </w:r>
    </w:p>
    <w:p>
      <w:pPr>
        <w:bidi w:val="0"/>
        <w:spacing w:before="1" w:after="0" w:line="270" w:lineRule="atLeast"/>
        <w:ind w:left="140" w:right="315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distinguished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whole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recipients,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query-based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restricted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bidi w:val="0"/>
        <w:spacing w:before="1" w:after="0" w:line="270" w:lineRule="atLeast"/>
        <w:ind w:left="140" w:right="-4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untrusted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attempt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 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consequence,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making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contrast,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trusted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trustworthy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environment.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 enables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operate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raw 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realistic.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integration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corporation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trusted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publisher, whereas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cross-company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probably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untrusted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model.</w:t>
      </w:r>
    </w:p>
    <w:p>
      <w:pPr>
        <w:bidi w:val="0"/>
        <w:spacing w:before="1" w:after="0" w:line="270" w:lineRule="atLeast"/>
        <w:ind w:left="140" w:right="69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Moreover,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choice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aggregated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non-aggregated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    Non-aggregated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per-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  sons,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products,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departments)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 conventionally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population.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column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According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types</w:t>
      </w:r>
    </w:p>
    <w:p>
      <w:pPr>
        <w:bidi w:val="0"/>
        <w:spacing w:before="1" w:after="0" w:line="270" w:lineRule="atLeast"/>
        <w:ind w:left="140" w:right="-41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explicitly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owners,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 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social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name.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 owners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gender,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ZIP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code.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subsets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 sensitive</w:t>
      </w:r>
      <w:r>
        <w:pict>
          <v:shape id="_x0000_s1044" type="#_x0000_t75" style="width:246pt;height:31pt;margin-top:65.21pt;margin-left:77pt;mso-position-horizontal-relative:page;position:absolute;z-index:251676672">
            <v:imagedata r:id="rId7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individual-specific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disclosure,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ex- ample,</w:t>
      </w:r>
      <w:r>
        <w:pict>
          <v:shape id="_x0000_s1045" type="#_x0000_t75" style="width:242.4pt;height:27.12pt;margin-top:68.89pt;margin-left:80.16pt;mso-position-horizontal-relative:page;position:absolute;z-index:251677696">
            <v:imagedata r:id="rId8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salary.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Non-sensitive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hold 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metadata.</w:t>
      </w:r>
    </w:p>
    <w:p>
      <w:pPr>
        <w:bidi w:val="0"/>
        <w:spacing w:before="1" w:after="0" w:line="270" w:lineRule="atLeast"/>
        <w:ind w:left="140" w:right="-66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Depending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intended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entire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         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revealing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       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satisfies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Unfortunately,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         suppress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identify          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advanced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 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9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2"/>
          <w:sz w:val="22"/>
          <w:szCs w:val="22"/>
          <w:u w:val="none"/>
          <w:rtl w:val="0"/>
        </w:rPr>
        <w:t>3.4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Query-based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SQL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statistical    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4"/>
          <w:sz w:val="22"/>
          <w:szCs w:val="22"/>
          <w:u w:val="none"/>
          <w:rtl w:val="0"/>
        </w:rPr>
        <w:t>28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restrictions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Aggregated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 commonly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contingency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frequency</w:t>
      </w:r>
    </w:p>
    <w:p>
      <w:pPr>
        <w:bidi w:val="0"/>
        <w:spacing w:before="1" w:after="0" w:line="270" w:lineRule="atLeast"/>
        <w:ind w:left="140" w:right="35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statistical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bureaus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statistics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systems,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flexible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avoiding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aggregation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numPr>
          <w:ilvl w:val="0"/>
          <w:numId w:val="5"/>
        </w:numPr>
        <w:bidi w:val="0"/>
        <w:spacing w:before="26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</w:t>
      </w:r>
    </w:p>
    <w:p>
      <w:pPr>
        <w:bidi w:val="0"/>
        <w:spacing w:before="60" w:after="0" w:line="270" w:lineRule="atLeast"/>
        <w:ind w:left="140" w:right="-109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fundamental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contrary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hand,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interested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receiving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detailed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achieve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utility.</w:t>
      </w:r>
    </w:p>
    <w:p>
      <w:pPr>
        <w:bidi w:val="0"/>
        <w:spacing w:before="1" w:after="0" w:line="270" w:lineRule="atLeast"/>
        <w:ind w:left="140" w:right="27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certain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trade-off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 mechanism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reduces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converts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</w:p>
    <w:p>
      <w:pPr>
        <w:bidi w:val="0"/>
        <w:spacing w:before="1" w:after="0" w:line="270" w:lineRule="atLeast"/>
        <w:ind w:left="140" w:right="-3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suppression,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swapping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advanced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anatomization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 noise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synthetic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multi-view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properties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satisfy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</w:p>
    <w:p>
      <w:pPr>
        <w:bidi w:val="0"/>
        <w:spacing w:before="1" w:after="0" w:line="270" w:lineRule="atLeast"/>
        <w:ind w:left="140" w:right="-8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satisfies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candidate.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 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strongly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affects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sanitization. 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 requires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equal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 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particular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constrain</w:t>
      </w:r>
    </w:p>
    <w:p>
      <w:pPr>
        <w:bidi w:val="0"/>
        <w:spacing w:before="1" w:after="0" w:line="270" w:lineRule="atLeast"/>
        <w:ind w:left="140" w:right="5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potential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anonymized datasets,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 candidates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satisfy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instrument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select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useful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candidate.</w:t>
      </w:r>
    </w:p>
    <w:p>
      <w:pPr>
        <w:numPr>
          <w:ilvl w:val="0"/>
          <w:numId w:val="6"/>
        </w:numPr>
        <w:bidi w:val="0"/>
        <w:spacing w:before="26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</w:p>
    <w:p>
      <w:pPr>
        <w:bidi w:val="0"/>
        <w:spacing w:before="60" w:after="0" w:line="270" w:lineRule="atLeast"/>
        <w:ind w:left="140" w:right="0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warehouses,        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reasonable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un-       available,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deliver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capability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      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distinguishes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properties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respect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adversaries’ background</w:t>
      </w:r>
      <w:r>
        <w:pict>
          <v:shape id="_x0000_s1046" type="#_x0000_t75" style="width:246pt;height:31pt;margin-top:95.3pt;margin-left:77pt;mso-position-horizontal-relative:page;position:absolute;z-index:251678720">
            <v:imagedata r:id="rId7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Multiple-Release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concerns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pro- vide</w:t>
      </w:r>
      <w:r>
        <w:pict>
          <v:shape id="_x0000_s1047" type="#_x0000_t75" style="width:242.4pt;height:27.12pt;margin-top:98.98pt;margin-left:80.16pt;mso-position-horizontal-relative:page;position:absolute;z-index:251679744">
            <v:imagedata r:id="rId8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projections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threatened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</w:p>
    <w:p>
      <w:pPr>
        <w:bidi w:val="0"/>
        <w:spacing w:before="1" w:after="0" w:line="270" w:lineRule="atLeast"/>
        <w:ind w:left="140" w:right="-12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underlying 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Sequential-Release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scenar- 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and/or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performed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underlying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differ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Collaborative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describes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situation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pieces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</w:t>
      </w:r>
    </w:p>
    <w:p>
      <w:pPr>
        <w:bidi w:val="0"/>
        <w:spacing w:before="1" w:after="0" w:line="270" w:lineRule="atLeast"/>
        <w:ind w:left="140" w:right="-6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original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stable.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Multiple-release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collaborative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situations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 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necessary,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sequential-release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tech- 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reason,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concentrate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sequential-release publishing.</w:t>
      </w:r>
    </w:p>
    <w:p>
      <w:pPr>
        <w:bidi w:val="0"/>
        <w:spacing w:before="1" w:after="0" w:line="270" w:lineRule="atLeast"/>
        <w:ind w:left="140" w:right="167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      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      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(Generalization-Linking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 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select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    less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several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consequently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detailed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so-   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adversaries have background knowledge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which release contains which 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</w:p>
    <w:p>
      <w:pPr>
        <w:bidi w:val="0"/>
        <w:spacing w:before="1" w:after="0" w:line="270" w:lineRule="atLeast"/>
        <w:ind w:left="140" w:right="-9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intersecting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 attackers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 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Set-Theoretical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methods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</w:p>
    <w:p>
      <w:pPr>
        <w:bidi w:val="0"/>
        <w:spacing w:before="1" w:after="0" w:line="270" w:lineRule="atLeast"/>
        <w:ind w:left="140" w:right="1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set-theoretical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 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Absence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 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realistic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easy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</w:p>
    <w:p>
      <w:pPr>
        <w:bidi w:val="0"/>
        <w:spacing w:before="1" w:after="0" w:line="270" w:lineRule="atLeast"/>
        <w:ind w:left="140" w:right="76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 technique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</w:p>
    <w:p>
      <w:pPr>
        <w:bidi w:val="0"/>
        <w:spacing w:before="1" w:after="0" w:line="270" w:lineRule="atLeast"/>
        <w:ind w:left="140" w:right="-30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aim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associate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     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determine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associated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 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 dependencies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determine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 samples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notable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unchanged,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incurable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criminal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 conducted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 value.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 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principle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error. 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 attack is accompanied by high computational costs 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to other attack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 of</w:t>
      </w:r>
      <w:r>
        <w:pict>
          <v:shape id="_x0000_s1048" type="#_x0000_t75" style="width:246pt;height:31pt;margin-top:200.72pt;margin-left:77pt;mso-position-horizontal-relative:page;position:absolute;z-index:251680768">
            <v:imagedata r:id="rId7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correlated to</w:t>
      </w:r>
      <w:r>
        <w:pict>
          <v:shape id="_x0000_s1049" type="#_x0000_t75" style="width:242.4pt;height:27.12pt;margin-top:204.4pt;margin-left:80.16pt;mso-position-horizontal-relative:page;position:absolute;z-index:251681792">
            <v:imagedata r:id="rId8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 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 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breaking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numPr>
          <w:ilvl w:val="0"/>
          <w:numId w:val="7"/>
        </w:numPr>
        <w:bidi w:val="0"/>
        <w:spacing w:before="26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</w:p>
    <w:p>
      <w:pPr>
        <w:bidi w:val="0"/>
        <w:spacing w:before="60" w:after="0" w:line="270" w:lineRule="atLeast"/>
        <w:ind w:left="140" w:right="-96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 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separately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disadvantage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overgeneralized.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cannot</w:t>
      </w:r>
    </w:p>
    <w:p>
      <w:pPr>
        <w:bidi w:val="0"/>
        <w:spacing w:before="1" w:after="0" w:line="270" w:lineRule="atLeast"/>
        <w:ind w:left="140" w:right="-2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utility. 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2"/>
          <w:sz w:val="22"/>
          <w:szCs w:val="22"/>
          <w:u w:val="none"/>
          <w:rtl w:val="0"/>
        </w:rPr>
        <w:t>3.3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,</w:t>
      </w:r>
    </w:p>
    <w:p>
      <w:pPr>
        <w:bidi w:val="0"/>
        <w:spacing w:before="1" w:after="0" w:line="270" w:lineRule="atLeast"/>
        <w:ind w:left="140" w:right="21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 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ignore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 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suitable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performed</w:t>
      </w:r>
    </w:p>
    <w:p>
      <w:pPr>
        <w:bidi w:val="0"/>
        <w:spacing w:before="1" w:after="0" w:line="270" w:lineRule="atLeast"/>
        <w:ind w:left="140" w:right="268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legal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regulations.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suggest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implications.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some diseases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flu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epidemics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occur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limited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periods.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 suggest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patients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flu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disadvantages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</w:p>
    <w:p>
      <w:pPr>
        <w:bidi w:val="0"/>
        <w:spacing w:before="1" w:after="0" w:line="270" w:lineRule="atLeast"/>
        <w:ind w:left="140" w:right="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obvious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either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 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challenge,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several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literature.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first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Updates,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</w:p>
    <w:p>
      <w:pPr>
        <w:bidi w:val="0"/>
        <w:spacing w:before="1" w:after="0" w:line="270" w:lineRule="atLeast"/>
        <w:ind w:left="140" w:right="-18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maintain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incremental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Generalization- Linking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at- 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k-anonymous,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occurs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generalizations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Although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</w:p>
    <w:p>
      <w:pPr>
        <w:bidi w:val="0"/>
        <w:spacing w:before="1" w:after="0" w:line="270" w:lineRule="atLeast"/>
        <w:ind w:left="140" w:right="34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weaknesses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respect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First,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vulnerable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Homogeneity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 Second,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weak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ex- 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records. 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restricted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insert-only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computational costs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scenarios.</w:t>
      </w:r>
    </w:p>
    <w:p>
      <w:pPr>
        <w:bidi w:val="0"/>
        <w:spacing w:before="1" w:after="0" w:line="270" w:lineRule="atLeast"/>
        <w:ind w:left="140" w:right="228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baseline.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takes 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account.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 homogeneity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enforcing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dis-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tinct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l-diverse</w:t>
      </w:r>
    </w:p>
    <w:p>
      <w:pPr>
        <w:bidi w:val="0"/>
        <w:spacing w:before="1" w:after="0" w:line="270" w:lineRule="atLeast"/>
        <w:ind w:left="140" w:right="-18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>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complies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flexible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respect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exact definition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”well-represented”.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straightforward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choice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</w:p>
    <w:p>
      <w:pPr>
        <w:bidi w:val="0"/>
        <w:spacing w:before="1" w:after="0" w:line="270" w:lineRule="atLeast"/>
        <w:ind w:left="140" w:right="-6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distinct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Incremental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Set-Theoretical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update-only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</w:p>
    <w:p>
      <w:pPr>
        <w:bidi w:val="0"/>
        <w:spacing w:before="1" w:after="0" w:line="270" w:lineRule="atLeast"/>
        <w:ind w:left="140" w:right="311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 included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</w:p>
    <w:p>
      <w:pPr>
        <w:bidi w:val="0"/>
        <w:spacing w:before="347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compromise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waiting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temporarily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</w:t>
      </w:r>
      <w:r>
        <w:pict>
          <v:shape id="_x0000_s1050" type="#_x0000_t75" style="width:246pt;height:31pt;margin-top:26pt;margin-left:77pt;mso-position-horizontal-relative:page;position:absolute;z-index:251682816">
            <v:imagedata r:id="rId7" o:title=""/>
            <w10:anchorlock/>
          </v:shape>
        </w:pic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advantages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pict>
          <v:shape id="_x0000_s1051" type="#_x0000_t75" style="width:242.4pt;height:27.12pt;margin-top:0.36pt;margin-left:80.16pt;mso-position-horizontal-relative:page;position:absolute;z-index:251683840">
            <v:imagedata r:id="rId8" o:title=""/>
            <w10:anchorlock/>
          </v:shape>
        </w:pict>
      </w:r>
    </w:p>
    <w:p>
      <w:pPr>
        <w:bidi w:val="0"/>
        <w:spacing w:before="1" w:after="0" w:line="270" w:lineRule="atLeast"/>
        <w:ind w:left="140" w:right="353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improved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updates.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does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 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allowed.</w: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</w:p>
    <w:p>
      <w:pPr>
        <w:bidi w:val="0"/>
        <w:spacing w:before="1" w:after="0" w:line="270" w:lineRule="atLeast"/>
        <w:ind w:left="140" w:right="-85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possess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 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tuples. Missing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absence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Correspondingly,</w:t>
      </w:r>
    </w:p>
    <w:p>
      <w:pPr>
        <w:bidi w:val="0"/>
        <w:spacing w:before="1" w:after="0" w:line="270" w:lineRule="atLeast"/>
        <w:ind w:left="140" w:right="-151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 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distinct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 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document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</w:p>
    <w:p>
      <w:pPr>
        <w:bidi w:val="0"/>
        <w:spacing w:before="1" w:after="0" w:line="316" w:lineRule="atLeast"/>
        <w:ind w:left="104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,...,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augmented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timestamp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historical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</w:p>
    <w:p>
      <w:pPr>
        <w:bidi w:val="0"/>
        <w:spacing w:before="10" w:after="0" w:line="215" w:lineRule="atLeast"/>
        <w:ind w:left="140" w:right="-164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timestamped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m-Uniqueness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similar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</w:p>
    <w:p>
      <w:pPr>
        <w:bidi w:val="0"/>
        <w:spacing w:before="30" w:after="0" w:line="215" w:lineRule="atLeast"/>
        <w:ind w:left="140" w:right="-3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defined 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,...,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≥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</w:p>
    <w:p>
      <w:pPr>
        <w:bidi w:val="0"/>
        <w:spacing w:before="1" w:after="0" w:line="303" w:lineRule="atLeast"/>
        <w:ind w:left="140" w:right="-51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conditions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hold: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∈[1,n],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(2)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>∈U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 [x,y],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>(t),q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>x+1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>(t),...,q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>(t)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>q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j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>(t)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j.</w:t>
      </w:r>
    </w:p>
    <w:p>
      <w:pPr>
        <w:bidi w:val="0"/>
        <w:spacing w:before="0" w:after="0" w:line="316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sanitized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6"/>
          <w:szCs w:val="16"/>
          <w:u w:val="none"/>
          <w:rtl w:val="0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...,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6"/>
          <w:szCs w:val="16"/>
          <w:u w:val="none"/>
          <w:rtl w:val="0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...,T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16"/>
          <w:szCs w:val="16"/>
          <w:u w:val="none"/>
          <w:rtl w:val="0"/>
        </w:rPr>
        <w:t>n−1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>,</w:t>
      </w:r>
    </w:p>
    <w:p>
      <w:pPr>
        <w:bidi w:val="0"/>
        <w:spacing w:before="1" w:after="0" w:line="447" w:lineRule="atLeast"/>
        <w:ind w:left="104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−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∈ 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>∩T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>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</w:p>
    <w:p>
      <w:pPr>
        <w:bidi w:val="0"/>
        <w:spacing w:before="1" w:after="0" w:line="321" w:lineRule="atLeast"/>
        <w:ind w:left="140" w:right="211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2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n−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7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4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n+1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, 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consulting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,T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>n+1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16"/>
          <w:szCs w:val="16"/>
          <w:u w:val="none"/>
          <w:rtl w:val="0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significantly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simplifies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anonymization.</w:t>
      </w:r>
    </w:p>
    <w:p>
      <w:pPr>
        <w:bidi w:val="0"/>
        <w:spacing w:before="0" w:after="0" w:line="270" w:lineRule="atLeast"/>
        <w:ind w:left="140" w:right="-8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situations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maintaining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mitigated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using synthetic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counterfeits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augmented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 signatures.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counterfeits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influence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 Generalization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 Absence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Set-Theoretical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</w:p>
    <w:p>
      <w:pPr>
        <w:bidi w:val="0"/>
        <w:spacing w:before="1" w:after="0" w:line="270" w:lineRule="atLeast"/>
        <w:ind w:left="140" w:right="-2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Moreover,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does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 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tuples.</w:t>
      </w:r>
    </w:p>
    <w:p>
      <w:pPr>
        <w:bidi w:val="0"/>
        <w:spacing w:before="1" w:after="0" w:line="270" w:lineRule="atLeast"/>
        <w:ind w:left="140" w:right="-4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Graph-based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Anonymization.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3"/>
          <w:sz w:val="22"/>
          <w:szCs w:val="22"/>
          <w:u w:val="none"/>
          <w:rtl w:val="0"/>
        </w:rPr>
        <w:t>33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],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authors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graph-based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be-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impossible.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already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imply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m-Value-Equivalence attacks,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e-Value-Equivalence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&lt;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 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always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 occurring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expose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correspondence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Instead,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]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propose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sharing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signature.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 anatomization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original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modification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still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e-Value-Equivalence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</w:p>
    <w:p>
      <w:pPr>
        <w:bidi w:val="0"/>
        <w:spacing w:before="1" w:after="0" w:line="270" w:lineRule="atLeast"/>
        <w:ind w:left="140" w:right="89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HD-Composition.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proposes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 applies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dynamic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 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 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once have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linked to an individual and can never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unlinked are called permanent sensitive 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 contrast,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</w:p>
    <w:p>
      <w:pPr>
        <w:bidi w:val="0"/>
        <w:spacing w:before="310" w:after="0" w:line="270" w:lineRule="atLeast"/>
        <w:ind w:left="140" w:right="-7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 as</w:t>
      </w:r>
      <w:r>
        <w:pict>
          <v:shape id="_x0000_s1052" type="#_x0000_t75" style="width:246pt;height:31pt;margin-top:26pt;margin-left:77pt;mso-position-horizontal-relative:page;position:absolute;z-index:251684864">
            <v:imagedata r:id="rId7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fraction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now,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 have</w:t>
      </w:r>
      <w:r>
        <w:pict>
          <v:shape id="_x0000_s1053" type="#_x0000_t75" style="width:242.4pt;height:27.12pt;margin-top:29.68pt;margin-left:80.16pt;mso-position-horizontal-relative:page;position:absolute;z-index:251685888">
            <v:imagedata r:id="rId8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lifespan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HD-Composition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focus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privacy-preserving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permanent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s-holder,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because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inferences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 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decoys,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cloak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s-holders.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decoy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cloak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permanent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 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decoys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s-holder.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HD-Composition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effective 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Exclusion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 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methodology 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approximately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uniformly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distributed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disadvantage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results 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</w:p>
    <w:p>
      <w:pPr>
        <w:bidi w:val="0"/>
        <w:spacing w:before="1" w:after="0" w:line="270" w:lineRule="atLeast"/>
        <w:ind w:left="140" w:right="43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remain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unchanged, 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properties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rarely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setting.</w:t>
      </w:r>
    </w:p>
    <w:p>
      <w:pPr>
        <w:bidi w:val="0"/>
        <w:spacing w:before="1" w:after="0" w:line="270" w:lineRule="atLeast"/>
        <w:ind w:left="140" w:right="-15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mechanism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 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about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probabilities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correlations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probabilities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se- quences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 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similar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distributions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 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similarity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probability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distributions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measured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ap- plying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Jenson-Shannon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Divergence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 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posterior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 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calculate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intuitively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calculates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de- 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trees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similar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</w:p>
    <w:p>
      <w:pPr>
        <w:bidi w:val="0"/>
        <w:spacing w:before="1" w:after="0" w:line="270" w:lineRule="atLeast"/>
        <w:ind w:left="140" w:right="228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l-Diversity. Thus,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adversary 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HD-Composition,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 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uniformly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distributed.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costs 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high,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limited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practicality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especially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large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Sen- 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correlations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</w:p>
    <w:p>
      <w:pPr>
        <w:bidi w:val="0"/>
        <w:spacing w:before="1" w:after="0" w:line="270" w:lineRule="atLeast"/>
        <w:ind w:left="140" w:right="-8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7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consequence,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necessary.</w:t>
      </w:r>
    </w:p>
    <w:p>
      <w:pPr>
        <w:numPr>
          <w:ilvl w:val="0"/>
          <w:numId w:val="8"/>
        </w:numPr>
        <w:bidi w:val="0"/>
        <w:spacing w:before="26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Further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</w:p>
    <w:p>
      <w:pPr>
        <w:bidi w:val="0"/>
        <w:spacing w:before="60" w:after="0" w:line="270" w:lineRule="atLeast"/>
        <w:ind w:left="140" w:right="-125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literature also provides some other approaches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 protect data in multiple 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 scenarios.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combinations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”male”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”age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&lt;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30”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increase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utility. Unfortunately,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check whether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marginal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risks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 already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lossy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idea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objects.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guarantee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match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</w:p>
    <w:p>
      <w:pPr>
        <w:bidi w:val="0"/>
        <w:spacing w:before="310" w:after="0" w:line="270" w:lineRule="atLeast"/>
        <w:ind w:left="140" w:right="338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adversaries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 should</w:t>
      </w:r>
      <w:r>
        <w:pict>
          <v:shape id="_x0000_s1054" type="#_x0000_t75" style="width:246pt;height:31pt;margin-top:26pt;margin-left:77pt;mso-position-horizontal-relative:page;position:absolute;z-index:251686912">
            <v:imagedata r:id="rId7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them.</w:t>
      </w:r>
      <w:r>
        <w:pict>
          <v:shape id="_x0000_s1055" type="#_x0000_t75" style="width:242.4pt;height:27.12pt;margin-top:29.68pt;margin-left:80.16pt;mso-position-horizontal-relative:page;position:absolute;z-index:251687936">
            <v:imagedata r:id="rId8" o:title=""/>
            <w10:anchorlock/>
          </v:shape>
        </w:pict>
      </w:r>
    </w:p>
    <w:p>
      <w:pPr>
        <w:bidi w:val="0"/>
        <w:spacing w:before="30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suggests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instead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leads</w:t>
      </w:r>
    </w:p>
    <w:p>
      <w:pPr>
        <w:bidi w:val="0"/>
        <w:spacing w:before="1" w:after="0" w:line="270" w:lineRule="atLeast"/>
        <w:ind w:left="140" w:right="-2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property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Unfortunately,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 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later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utility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usually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decreases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 mentioned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2"/>
          <w:sz w:val="22"/>
          <w:szCs w:val="22"/>
          <w:u w:val="none"/>
          <w:rtl w:val="0"/>
        </w:rPr>
        <w:t>3.3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collaborative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describes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owners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than provided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merged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propose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both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initially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values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iteratively refined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specialization.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owns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to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 creates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3"/>
          <w:sz w:val="22"/>
          <w:szCs w:val="22"/>
          <w:u w:val="none"/>
          <w:rtl w:val="0"/>
        </w:rPr>
        <w:t>48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introduced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problem.</w:t>
      </w:r>
    </w:p>
    <w:p>
      <w:pPr>
        <w:bidi w:val="0"/>
        <w:spacing w:before="1" w:after="0" w:line="270" w:lineRule="atLeast"/>
        <w:ind w:left="140" w:right="-4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cryptographic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 k-anonymous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intersections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 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contains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global 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disclosure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exchanging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tuple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cryptographic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methods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intersections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QI-groups.</w:t>
      </w:r>
    </w:p>
    <w:p>
      <w:pPr>
        <w:numPr>
          <w:ilvl w:val="0"/>
          <w:numId w:val="9"/>
        </w:numPr>
        <w:bidi w:val="0"/>
        <w:spacing w:before="265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</w:p>
    <w:p>
      <w:pPr>
        <w:bidi w:val="0"/>
        <w:spacing w:before="56" w:after="0" w:line="270" w:lineRule="atLeast"/>
        <w:ind w:left="140" w:right="-16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9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shows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earlier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discussed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suitable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preserve 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type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assumptions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ma- 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 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assumed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compatibilities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38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manipulation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criterion.</w:t>
      </w:r>
    </w:p>
    <w:p>
      <w:pPr>
        <w:bidi w:val="0"/>
        <w:spacing w:before="425" w:after="0" w:line="198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scenarios.</w:t>
      </w:r>
    </w:p>
    <w:p>
      <w:pPr>
        <w:bidi w:val="0"/>
        <w:spacing w:before="1" w:after="0" w:line="219" w:lineRule="atLeast"/>
        <w:ind w:left="140" w:right="609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(Notation: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GLA = Generalization-Linking Attack,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EA = Exclusion,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STA = Set-Theoretical,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CAA = Critical Absence, VEA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Value-Equivalence,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World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Exclusion,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SVBK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Sensitive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Knowledge;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 insert,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delete,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update.)</w:t>
      </w:r>
      <w:r>
        <w:pict>
          <v:shape id="_x0000_s1056" type="#_x0000_t75" style="width:446pt;height:12pt;margin-top:29.98pt;margin-left:83pt;mso-position-horizontal-relative:page;position:absolute;z-index:-251627520">
            <v:imagedata r:id="rId28" o:title=""/>
            <w10:anchorlock/>
          </v:shape>
        </w:pict>
      </w:r>
    </w:p>
    <w:p>
      <w:pPr>
        <w:bidi w:val="0"/>
        <w:spacing w:before="79" w:after="0" w:line="256" w:lineRule="atLeast"/>
        <w:ind w:left="3330" w:right="672" w:firstLine="0"/>
        <w:jc w:val="left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GLA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CAA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VEA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PWE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SVBK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Allowed</w:t>
      </w:r>
      <w:r>
        <w:pict>
          <v:shape id="_x0000_s1057" type="#_x0000_t75" style="width:444pt;height:8pt;margin-top:28.1pt;margin-left:84pt;mso-position-horizontal-relative:page;position:absolute;z-index:-251626496">
            <v:imagedata r:id="rId29" o:title=""/>
            <w10:anchorlock/>
          </v:shape>
        </w:pict>
      </w:r>
    </w:p>
    <w:p>
      <w:pPr>
        <w:bidi w:val="0"/>
        <w:spacing w:before="1" w:after="0" w:line="375" w:lineRule="atLeast"/>
        <w:ind w:left="591" w:right="934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K-Anonymity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0"/>
          <w:szCs w:val="20"/>
          <w:u w:val="none"/>
          <w:rtl w:val="0"/>
        </w:rPr>
        <w:t>Updates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4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3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 Incremental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l-Diversity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86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96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3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</w:p>
    <w:p>
      <w:pPr>
        <w:bidi w:val="0"/>
        <w:spacing w:before="1" w:after="0" w:line="78" w:lineRule="atLeast"/>
        <w:ind w:left="591" w:right="764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M-Invariance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4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i/d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7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92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 Graph-based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Anonymization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i/d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83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2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67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</w:p>
    <w:p>
      <w:pPr>
        <w:bidi w:val="0"/>
        <w:spacing w:before="0" w:after="0" w:line="459" w:lineRule="atLeast"/>
        <w:ind w:left="591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HD-Composition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1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i/d/u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3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1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8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62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7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8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×</w:t>
      </w:r>
    </w:p>
    <w:p>
      <w:pPr>
        <w:bidi w:val="0"/>
        <w:spacing w:before="1" w:after="0" w:line="220" w:lineRule="atLeast"/>
        <w:ind w:left="6151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39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√</w:t>
      </w:r>
    </w:p>
    <w:p>
      <w:pPr>
        <w:bidi w:val="0"/>
        <w:spacing w:before="1" w:after="0" w:line="220" w:lineRule="atLeast"/>
        <w:ind w:left="591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75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i/d/u</w:t>
      </w:r>
      <w:r>
        <w:pict>
          <v:shape id="_x0000_s1058" type="#_x0000_t75" style="width:446pt;height:11pt;margin-top:9.18pt;margin-left:83pt;mso-position-horizontal-relative:page;position:absolute;z-index:251691008">
            <v:imagedata r:id="rId30" o:title=""/>
            <w10:anchorlock/>
          </v:shape>
        </w:pict>
      </w:r>
    </w:p>
    <w:p>
      <w:pPr>
        <w:bidi w:val="0"/>
        <w:spacing w:before="325" w:after="0" w:line="270" w:lineRule="atLeast"/>
        <w:ind w:left="140" w:right="-54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18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alone,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appears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 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provides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broad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against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at- tacks.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additionally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essential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aspects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account.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First, computational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considerably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JS-Reduce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requires computations of several probabilities for each tuple over all 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whereas Incremental l-Diversity 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generalizations.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evaluate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cri- 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available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resources.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Second,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 applicable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background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</w:t>
      </w:r>
    </w:p>
    <w:p>
      <w:pPr>
        <w:bidi w:val="0"/>
        <w:spacing w:before="310" w:after="0" w:line="270" w:lineRule="atLeast"/>
        <w:ind w:left="140" w:right="336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Absence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possible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 xml:space="preserve">per- </w:t>
      </w:r>
      <w:r>
        <w:pict>
          <v:shape id="_x0000_s1059" type="#_x0000_t75" style="width:246pt;height:31pt;margin-top:26pt;margin-left:77pt;mso-position-horizontal-relative:page;position:absolute;z-index:251692032">
            <v:imagedata r:id="rId7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constitute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threat or</w:t>
      </w:r>
      <w:r>
        <w:pict>
          <v:shape id="_x0000_s1060" type="#_x0000_t75" style="width:242.4pt;height:27.12pt;margin-top:29.68pt;margin-left:80.16pt;mso-position-horizontal-relative:page;position:absolute;z-index:251693056">
            <v:imagedata r:id="rId8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setting.</w:t>
      </w:r>
    </w:p>
    <w:p>
      <w:pPr>
        <w:bidi w:val="0"/>
        <w:spacing w:before="1" w:after="0" w:line="270" w:lineRule="atLeast"/>
        <w:ind w:left="140" w:right="352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2"/>
          <w:szCs w:val="22"/>
          <w:u w:val="none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achieve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 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quasi-identifier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attribute.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underlying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dataset.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criteria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Sequential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Publishing 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releases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 structure.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scenarios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change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open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question.</w:t>
      </w:r>
    </w:p>
    <w:p>
      <w:pPr>
        <w:numPr>
          <w:ilvl w:val="0"/>
          <w:numId w:val="10"/>
        </w:numPr>
        <w:bidi w:val="0"/>
        <w:spacing w:before="38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Privacy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Preservation</w:t>
      </w:r>
    </w:p>
    <w:p>
      <w:pPr>
        <w:numPr>
          <w:ilvl w:val="0"/>
          <w:numId w:val="11"/>
        </w:numPr>
        <w:bidi w:val="0"/>
        <w:spacing w:before="209" w:after="0" w:line="241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</w:t>
      </w:r>
    </w:p>
    <w:p>
      <w:pPr>
        <w:bidi w:val="0"/>
        <w:spacing w:before="60" w:after="0" w:line="270" w:lineRule="atLeast"/>
        <w:ind w:left="140" w:right="-19" w:firstLine="339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basic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principle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heterogeneous       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single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executed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directly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involving 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processing.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offers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considerable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advantage</w:t>
      </w:r>
    </w:p>
    <w:p>
      <w:pPr>
        <w:bidi w:val="0"/>
        <w:spacing w:before="1" w:after="0" w:line="270" w:lineRule="atLeast"/>
        <w:ind w:left="140" w:right="342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response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virtual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 furthermore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aggregation,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cleansing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also called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(OLAP)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systems.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Typical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characteristics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storage capacity,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complex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volume,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manipulation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existing records,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periodical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bulk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inserts,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multidimensional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model,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</w:p>
    <w:p>
      <w:pPr>
        <w:bidi w:val="0"/>
        <w:spacing w:before="455" w:after="0" w:line="219" w:lineRule="atLeast"/>
        <w:ind w:left="3998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shd w:val="clear" w:color="auto" w:fill="999999"/>
          <w:rtl w:val="0"/>
        </w:rPr>
        <w:t>Metadata Repository</w:t>
      </w:r>
      <w:r>
        <w:pict>
          <v:shape id="_x0000_s1061" type="#_x0000_t75" style="width:440pt;height:174pt;margin-top:11.36pt;margin-left:73pt;mso-position-horizontal-relative:page;position:absolute;z-index:-251622400">
            <v:imagedata r:id="rId31" o:title=""/>
            <w10:anchorlock/>
          </v:shape>
        </w:pict>
      </w:r>
    </w:p>
    <w:p>
      <w:pPr>
        <w:bidi w:val="0"/>
        <w:spacing w:before="925" w:after="0" w:line="216" w:lineRule="atLeast"/>
        <w:ind w:left="6918" w:right="1762" w:firstLine="43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Data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62" type="#_x0000_t75" style="width:15pt;height:101pt;margin-top:30.68pt;margin-left:516pt;mso-position-horizontal-relative:page;position:absolute;z-index:-251621376">
            <v:imagedata r:id="rId32" o:title=""/>
            <w10:anchorlock/>
          </v:shape>
        </w:pic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Mart 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0" w:after="0" w:line="1026" w:lineRule="atLeast"/>
        <w:ind w:left="213" w:right="8235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Source 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Source 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" w:after="0" w:line="173" w:lineRule="atLeast"/>
        <w:ind w:left="2274" w:right="6244" w:firstLine="0"/>
        <w:jc w:val="center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shd w:val="clear" w:color="auto" w:fill="47B8B8"/>
          <w:rtl w:val="0"/>
        </w:rPr>
        <w:t xml:space="preserve">Staging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shd w:val="clear" w:color="auto" w:fill="47B8B8"/>
          <w:rtl w:val="0"/>
        </w:rPr>
        <w:t>Area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52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2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4"/>
        <w:gridCol w:w="334"/>
        <w:gridCol w:w="334"/>
      </w:tblGrid>
      <w:tr>
        <w:tblPrEx>
          <w:tblW w:w="0" w:type="auto"/>
          <w:tblInd w:w="210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81"/>
        </w:trPr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210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81"/>
        </w:trPr>
        <w:tc>
          <w:tcPr>
            <w:tcW w:w="334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47B8B8"/>
              <w:left w:val="single" w:sz="4" w:space="0" w:color="47B8B8"/>
              <w:bottom w:val="single" w:sz="4" w:space="0" w:color="47B8B8"/>
              <w:right w:val="single" w:sz="4" w:space="0" w:color="47B8B8"/>
            </w:tcBorders>
            <w:shd w:val="clear" w:color="auto" w:fill="47B8B8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210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79"/>
        </w:trPr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34" w:type="dxa"/>
            <w:tcBorders>
              <w:top w:val="single" w:sz="4" w:space="0" w:color="33A3A3"/>
              <w:left w:val="single" w:sz="4" w:space="0" w:color="33A3A3"/>
              <w:bottom w:val="single" w:sz="4" w:space="0" w:color="33A3A3"/>
              <w:right w:val="single" w:sz="4" w:space="0" w:color="33A3A3"/>
            </w:tcBorders>
            <w:shd w:val="clear" w:color="auto" w:fill="33A3A3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</w:tbl>
    <w:p>
      <w:pPr>
        <w:bidi w:val="0"/>
        <w:spacing w:before="0" w:after="0" w:line="219" w:lineRule="atLeast"/>
        <w:ind w:left="402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Data Cube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349" w:after="0" w:line="218" w:lineRule="atLeast"/>
        <w:ind w:left="6918" w:right="1762" w:firstLine="43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Data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Mart 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645" w:after="0" w:line="198" w:lineRule="atLeast"/>
        <w:ind w:left="3265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2: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architecture</w:t>
      </w:r>
    </w:p>
    <w:p>
      <w:pPr>
        <w:bidi w:val="0"/>
        <w:spacing w:before="289" w:after="0" w:line="241" w:lineRule="atLeast"/>
        <w:ind w:left="479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72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illustrates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exemplary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</w:p>
    <w:p>
      <w:pPr>
        <w:bidi w:val="0"/>
        <w:spacing w:before="1" w:after="0" w:line="270" w:lineRule="atLeast"/>
        <w:ind w:left="140" w:right="-163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5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(ETL).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phase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 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extracting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example,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executing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export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scripts, file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parsing,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duplicate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elimination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sz w:val="22"/>
          <w:szCs w:val="22"/>
          <w:u w:val="none"/>
          <w:rtl w:val="0"/>
        </w:rPr>
        <w:t>49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].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1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phase,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7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into</w:t>
      </w:r>
    </w:p>
    <w:p>
      <w:pPr>
        <w:bidi w:val="0"/>
        <w:spacing w:before="1" w:after="0" w:line="270" w:lineRule="atLeast"/>
        <w:ind w:left="140" w:right="347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buffer 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>cube,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cleansing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efficient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4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transformations.</w:t>
      </w:r>
    </w:p>
    <w:p>
      <w:pPr>
        <w:bidi w:val="0"/>
        <w:spacing w:before="30" w:after="0" w:line="241" w:lineRule="atLeast"/>
        <w:ind w:left="14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multidimensional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cube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represents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central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storage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component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warehouse</w:t>
      </w:r>
    </w:p>
    <w:p>
      <w:pPr>
        <w:bidi w:val="0"/>
        <w:spacing w:before="483" w:after="0" w:line="148" w:lineRule="atLeast"/>
        <w:ind w:left="4346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1c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11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 xml:space="preserve">Raw Data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86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 xml:space="preserve">Anonymized </w:t>
      </w:r>
      <w:r>
        <w:pict>
          <v:shape id="_x0000_s1063" type="#_x0000_t75" style="width:477pt;height:130pt;margin-top:17pt;margin-left:65pt;mso-position-horizontal-relative:page;position:absolute;z-index:-251620352">
            <v:imagedata r:id="rId33" o:title=""/>
            <w10:anchorlock/>
          </v:shape>
        </w:pict>
      </w:r>
      <w:r>
        <w:pict>
          <v:shape id="_x0000_s1064" type="#_x0000_t75" style="width:242.4pt;height:27.12pt;margin-top:29.68pt;margin-left:80.16pt;mso-position-horizontal-relative:page;position:absolute;z-index:251697152">
            <v:imagedata r:id="rId8" o:title=""/>
            <w10:anchorlock/>
          </v:shape>
        </w:pict>
      </w:r>
    </w:p>
    <w:p>
      <w:pPr>
        <w:bidi w:val="0"/>
        <w:spacing w:before="1" w:after="0" w:line="223" w:lineRule="atLeast"/>
        <w:ind w:left="3296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rtl w:val="0"/>
        </w:rPr>
        <w:t>Source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90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1964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0"/>
          <w:szCs w:val="10"/>
          <w:u w:val="none"/>
          <w:rtl w:val="0"/>
        </w:rPr>
        <w:t>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475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>Data</w:t>
      </w:r>
    </w:p>
    <w:p>
      <w:pPr>
        <w:bidi w:val="0"/>
        <w:spacing w:before="13" w:after="0" w:line="143" w:lineRule="atLeast"/>
        <w:ind w:left="1302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1a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332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1b</w:t>
      </w:r>
    </w:p>
    <w:p>
      <w:pPr>
        <w:bidi w:val="0"/>
        <w:spacing w:before="1" w:after="0" w:line="170" w:lineRule="atLeast"/>
        <w:ind w:left="298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Individual 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4297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0"/>
          <w:szCs w:val="10"/>
          <w:u w:val="none"/>
          <w:rtl w:val="0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2820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0"/>
          <w:szCs w:val="10"/>
          <w:u w:val="none"/>
          <w:rtl w:val="0"/>
        </w:rPr>
        <w:t>4</w:t>
      </w:r>
    </w:p>
    <w:p>
      <w:pPr>
        <w:bidi w:val="0"/>
        <w:spacing w:before="104" w:after="0" w:line="147" w:lineRule="atLeast"/>
        <w:ind w:left="1698" w:right="-200" w:firstLine="0"/>
        <w:jc w:val="both"/>
        <w:outlineLvl w:val="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shd w:val="clear" w:color="auto" w:fill="FF9966"/>
          <w:rtl w:val="0"/>
        </w:rPr>
        <w:t>Data Collector</w:t>
      </w:r>
    </w:p>
    <w:p>
      <w:pPr>
        <w:bidi w:val="0"/>
        <w:spacing w:before="1" w:after="0" w:line="172" w:lineRule="atLeast"/>
        <w:ind w:left="298" w:right="-200" w:firstLine="0"/>
        <w:jc w:val="both"/>
        <w:outlineLvl w:val="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Individual 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7640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Data User/</w:t>
      </w:r>
    </w:p>
    <w:p>
      <w:pPr>
        <w:bidi w:val="0"/>
        <w:spacing w:before="0" w:after="0" w:line="214" w:lineRule="atLeast"/>
        <w:ind w:left="298" w:right="29" w:firstLine="2998"/>
        <w:jc w:val="left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rtl w:val="0"/>
        </w:rPr>
        <w:t>Source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545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Data Publisher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3461"/>
          <w:sz w:val="13"/>
          <w:szCs w:val="13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474747"/>
          <w:spacing w:val="0"/>
          <w:sz w:val="13"/>
          <w:szCs w:val="13"/>
          <w:u w:val="none"/>
          <w:shd w:val="clear" w:color="auto" w:fill="CCCCCC"/>
          <w:rtl w:val="0"/>
        </w:rPr>
        <w:t>Adversary Individual 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4864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 xml:space="preserve">Raw Data 2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50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 xml:space="preserve">Anonymized </w:t>
      </w:r>
    </w:p>
    <w:p>
      <w:pPr>
        <w:bidi w:val="0"/>
        <w:spacing w:before="0" w:after="0" w:line="110" w:lineRule="atLeast"/>
        <w:ind w:left="7207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0"/>
          <w:szCs w:val="10"/>
          <w:u w:val="none"/>
          <w:shd w:val="clear" w:color="auto" w:fill="47B8B8"/>
          <w:rtl w:val="0"/>
        </w:rPr>
        <w:t>Data 2</w:t>
      </w:r>
    </w:p>
    <w:p>
      <w:pPr>
        <w:bidi w:val="0"/>
        <w:spacing w:before="1" w:after="0" w:line="110" w:lineRule="atLeast"/>
        <w:ind w:left="6696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7</w:t>
      </w:r>
    </w:p>
    <w:p>
      <w:pPr>
        <w:bidi w:val="0"/>
        <w:spacing w:before="1" w:after="0" w:line="153" w:lineRule="atLeast"/>
        <w:ind w:left="1692" w:right="-200" w:firstLine="0"/>
        <w:jc w:val="both"/>
        <w:outlineLvl w:val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3"/>
          <w:szCs w:val="13"/>
          <w:u w:val="none"/>
          <w:shd w:val="clear" w:color="auto" w:fill="FF9966"/>
          <w:rtl w:val="0"/>
        </w:rPr>
        <w:t>Data Collector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802"/>
          <w:sz w:val="10"/>
          <w:szCs w:val="1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0"/>
          <w:szCs w:val="10"/>
          <w:u w:val="none"/>
          <w:rtl w:val="0"/>
        </w:rPr>
        <w:t>6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34"/>
      <w:footerReference w:type="default" r:id="rId35"/>
      <w:pgSz w:w="12240" w:h="15840"/>
      <w:pgMar w:top="1120" w:right="1452" w:bottom="1991" w:left="1300" w:header="720" w:footer="1380"/>
      <w:pgNumType w:start="2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41" w:lineRule="exact"/>
      <w:ind w:left="476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t>14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sz w:val="22"/>
        <w:szCs w:val="22"/>
        <w:u w:val="none"/>
        <w:rtl w:val="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38900" cy="3499402"/>
          <wp:wrapNone/>
          <wp:docPr id="10017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0" cy="349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167" o:spid="_x0000_s2049" type="#_x0000_t136" style="width:207.77pt;height:509.24pt;margin-top:0;margin-left:0;mso-position-horizontal:center;mso-position-horizontal-relative:margin;mso-position-vertical:center;mso-position-vertical-relative:margin;position:absolute;rotation:315;z-index:251659264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38900" cy="3499402"/>
          <wp:wrapNone/>
          <wp:docPr id="1001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0" cy="349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168" o:spid="_x0000_s2050" type="#_x0000_t136" style="width:207.77pt;height:509.24pt;margin-top:0;margin-left:0;mso-position-horizontal:center;mso-position-horizontal-relative:margin;mso-position-vertical:center;mso-position-vertical-relative:margin;position:absolute;rotation:315;z-index:251661312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38900" cy="3499402"/>
          <wp:wrapNone/>
          <wp:docPr id="10017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0" cy="349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166" o:spid="_x0000_s2051" type="#_x0000_t136" style="width:207.77pt;height:509.24pt;margin-top:0;margin-left:0;mso-position-horizontal:center;mso-position-horizontal-relative:margin;mso-position-vertical:center;mso-position-vertical-relative:margin;position:absolute;rotation:315;z-index:251663360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24880" cy="3274391"/>
          <wp:wrapNone/>
          <wp:docPr id="1001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4880" cy="32743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169" o:spid="_x0000_s2052" type="#_x0000_t136" style="width:207.77pt;height:509.24pt;margin-top:0;margin-left:0;mso-position-horizontal:center;mso-position-horizontal-relative:margin;mso-position-vertical:center;mso-position-vertical-relative:margin;position:absolute;rotation:315;z-index:251665408" fillcolor="silver" strokecolor="silver">
          <v:fill opacity="0.5"/>
          <v:textpath style="font-family:Calibri" string="_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9"/>
        </w:tabs>
        <w:ind w:left="5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429"/>
        </w:tabs>
        <w:ind w:left="4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429"/>
        </w:tabs>
        <w:ind w:left="4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2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3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4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5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6"/>
      <w:numFmt w:val="decimal"/>
      <w:lvlText w:val="3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4"/>
      <w:numFmt w:val="decimal"/>
      <w:lvlText w:val="%1."/>
      <w:lvlJc w:val="left"/>
      <w:pPr>
        <w:tabs>
          <w:tab w:val="num" w:pos="429"/>
        </w:tabs>
        <w:ind w:left="4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4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multilevel"/>
    <w:tmpl w:val="0000000C"/>
    <w:lvl w:ilvl="0">
      <w:start w:val="2"/>
      <w:numFmt w:val="decimal"/>
      <w:lvlText w:val="4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000000D"/>
    <w:multiLevelType w:val="multilevel"/>
    <w:tmpl w:val="0000000D"/>
    <w:lvl w:ilvl="0">
      <w:start w:val="3"/>
      <w:numFmt w:val="decimal"/>
      <w:lvlText w:val="4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multilevel"/>
    <w:tmpl w:val="0000000E"/>
    <w:lvl w:ilvl="0">
      <w:start w:val="4"/>
      <w:numFmt w:val="decimal"/>
      <w:lvlText w:val="4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0000000F"/>
    <w:multiLevelType w:val="multilevel"/>
    <w:tmpl w:val="0000000F"/>
    <w:lvl w:ilvl="0">
      <w:start w:val="5"/>
      <w:numFmt w:val="decimal"/>
      <w:lvlText w:val="%1."/>
      <w:lvlJc w:val="left"/>
      <w:pPr>
        <w:tabs>
          <w:tab w:val="num" w:pos="429"/>
        </w:tabs>
        <w:ind w:left="429" w:hanging="28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0000011"/>
    <w:multiLevelType w:val="multilevel"/>
    <w:tmpl w:val="00000011"/>
    <w:lvl w:ilvl="0">
      <w:start w:val="2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00000012"/>
    <w:multiLevelType w:val="multilevel"/>
    <w:tmpl w:val="00000012"/>
    <w:lvl w:ilvl="0">
      <w:start w:val="3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00000013"/>
    <w:multiLevelType w:val="multilevel"/>
    <w:tmpl w:val="00000013"/>
    <w:lvl w:ilvl="0">
      <w:start w:val="4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00000014"/>
    <w:multiLevelType w:val="multilevel"/>
    <w:tmpl w:val="00000014"/>
    <w:lvl w:ilvl="0">
      <w:start w:val="5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685"/>
        </w:tabs>
        <w:ind w:left="685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00000016"/>
    <w:multiLevelType w:val="multilevel"/>
    <w:tmpl w:val="00000016"/>
    <w:lvl w:ilvl="0">
      <w:start w:val="3"/>
      <w:numFmt w:val="decimal"/>
      <w:lvlText w:val="%1."/>
      <w:lvlJc w:val="left"/>
      <w:pPr>
        <w:tabs>
          <w:tab w:val="num" w:pos="685"/>
        </w:tabs>
        <w:ind w:left="685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00000017"/>
    <w:multiLevelType w:val="multilevel"/>
    <w:tmpl w:val="00000017"/>
    <w:lvl w:ilvl="0">
      <w:start w:val="4"/>
      <w:numFmt w:val="decimal"/>
      <w:lvlText w:val="%1."/>
      <w:lvlJc w:val="left"/>
      <w:pPr>
        <w:tabs>
          <w:tab w:val="num" w:pos="685"/>
        </w:tabs>
        <w:ind w:left="685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00000018"/>
    <w:multiLevelType w:val="multilevel"/>
    <w:tmpl w:val="00000018"/>
    <w:lvl w:ilvl="0">
      <w:start w:val="6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00000019"/>
    <w:multiLevelType w:val="multilevel"/>
    <w:tmpl w:val="00000019"/>
    <w:lvl w:ilvl="0">
      <w:start w:val="7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0000001A"/>
    <w:multiLevelType w:val="multilevel"/>
    <w:tmpl w:val="0000001A"/>
    <w:lvl w:ilvl="0">
      <w:start w:val="8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0000001B"/>
    <w:multiLevelType w:val="multilevel"/>
    <w:tmpl w:val="0000001B"/>
    <w:lvl w:ilvl="0">
      <w:start w:val="9"/>
      <w:numFmt w:val="decimal"/>
      <w:lvlText w:val="5.%1."/>
      <w:lvlJc w:val="left"/>
      <w:pPr>
        <w:tabs>
          <w:tab w:val="num" w:pos="579"/>
        </w:tabs>
        <w:ind w:left="579" w:hanging="4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0000001C"/>
    <w:multiLevelType w:val="multilevel"/>
    <w:tmpl w:val="0000001C"/>
    <w:lvl w:ilvl="0">
      <w:start w:val="10"/>
      <w:numFmt w:val="decimal"/>
      <w:lvlText w:val="5.%1."/>
      <w:lvlJc w:val="left"/>
      <w:pPr>
        <w:tabs>
          <w:tab w:val="num" w:pos="688"/>
        </w:tabs>
        <w:ind w:left="688" w:hanging="5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0000001D"/>
    <w:multiLevelType w:val="multilevel"/>
    <w:tmpl w:val="0000001D"/>
    <w:lvl w:ilvl="0">
      <w:start w:val="11"/>
      <w:numFmt w:val="decimal"/>
      <w:lvlText w:val="5.%1."/>
      <w:lvlJc w:val="left"/>
      <w:pPr>
        <w:tabs>
          <w:tab w:val="num" w:pos="688"/>
        </w:tabs>
        <w:ind w:left="688" w:hanging="5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0000001E"/>
    <w:multiLevelType w:val="multilevel"/>
    <w:tmpl w:val="0000001E"/>
    <w:lvl w:ilvl="0">
      <w:start w:val="12"/>
      <w:numFmt w:val="decimal"/>
      <w:lvlText w:val="5.%1."/>
      <w:lvlJc w:val="left"/>
      <w:pPr>
        <w:tabs>
          <w:tab w:val="num" w:pos="688"/>
        </w:tabs>
        <w:ind w:left="688" w:hanging="5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[%1]"/>
      <w:lvlJc w:val="left"/>
      <w:pPr>
        <w:tabs>
          <w:tab w:val="num" w:pos="613"/>
        </w:tabs>
        <w:ind w:left="588" w:hanging="3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00000020"/>
    <w:multiLevelType w:val="multilevel"/>
    <w:tmpl w:val="00000020"/>
    <w:lvl w:ilvl="0">
      <w:start w:val="6"/>
      <w:numFmt w:val="decimal"/>
      <w:lvlText w:val="[%1]"/>
      <w:lvlJc w:val="left"/>
      <w:pPr>
        <w:tabs>
          <w:tab w:val="num" w:pos="613"/>
        </w:tabs>
        <w:ind w:left="588" w:hanging="33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00000021"/>
    <w:multiLevelType w:val="multilevel"/>
    <w:tmpl w:val="00000021"/>
    <w:lvl w:ilvl="0">
      <w:start w:val="18"/>
      <w:numFmt w:val="decimal"/>
      <w:lvlText w:val="[%1]"/>
      <w:lvlJc w:val="left"/>
      <w:pPr>
        <w:tabs>
          <w:tab w:val="num" w:pos="473"/>
        </w:tabs>
        <w:ind w:left="448" w:hanging="4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00000022"/>
    <w:multiLevelType w:val="multilevel"/>
    <w:tmpl w:val="00000022"/>
    <w:lvl w:ilvl="0">
      <w:start w:val="20"/>
      <w:numFmt w:val="decimal"/>
      <w:lvlText w:val="[%1]"/>
      <w:lvlJc w:val="left"/>
      <w:pPr>
        <w:tabs>
          <w:tab w:val="num" w:pos="613"/>
        </w:tabs>
        <w:ind w:left="588" w:hanging="4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00000023"/>
    <w:multiLevelType w:val="multilevel"/>
    <w:tmpl w:val="00000023"/>
    <w:lvl w:ilvl="0">
      <w:start w:val="37"/>
      <w:numFmt w:val="decimal"/>
      <w:lvlText w:val="[%1]"/>
      <w:lvlJc w:val="left"/>
      <w:pPr>
        <w:tabs>
          <w:tab w:val="num" w:pos="613"/>
        </w:tabs>
        <w:ind w:left="613" w:hanging="47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00000024"/>
    <w:multiLevelType w:val="multilevel"/>
    <w:tmpl w:val="00000024"/>
    <w:lvl w:ilvl="0">
      <w:start w:val="38"/>
      <w:numFmt w:val="decimal"/>
      <w:lvlText w:val="[%1]"/>
      <w:lvlJc w:val="left"/>
      <w:pPr>
        <w:tabs>
          <w:tab w:val="num" w:pos="613"/>
        </w:tabs>
        <w:ind w:left="588" w:hanging="4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00000025"/>
    <w:multiLevelType w:val="multilevel"/>
    <w:tmpl w:val="00000025"/>
    <w:lvl w:ilvl="0">
      <w:start w:val="53"/>
      <w:numFmt w:val="decimal"/>
      <w:lvlText w:val="[%1]"/>
      <w:lvlJc w:val="left"/>
      <w:pPr>
        <w:tabs>
          <w:tab w:val="num" w:pos="613"/>
        </w:tabs>
        <w:ind w:left="588" w:hanging="44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•"/>
      <w:lvlJc w:val="left"/>
      <w:pPr>
        <w:tabs>
          <w:tab w:val="num" w:pos="685"/>
        </w:tabs>
        <w:ind w:left="685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•"/>
      <w:lvlJc w:val="left"/>
      <w:pPr>
        <w:tabs>
          <w:tab w:val="num" w:pos="685"/>
        </w:tabs>
        <w:ind w:left="685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multilevel"/>
    <w:tmpl w:val="00000028"/>
    <w:lvl w:ilvl="0">
      <w:start w:val="0"/>
      <w:numFmt w:val="decimal"/>
      <w:lvlText w:val="%1 "/>
      <w:lvlJc w:val="left"/>
      <w:pPr>
        <w:tabs>
          <w:tab w:val="num" w:pos="2066"/>
        </w:tabs>
        <w:ind w:left="2066" w:hanging="477"/>
      </w:pPr>
      <w:rPr>
        <w:rFonts w:ascii="Arial" w:eastAsia="Arial" w:hAnsi="Arial" w:cs="Arial"/>
        <w:b w:val="0"/>
        <w:bCs w:val="0"/>
        <w:i w:val="0"/>
        <w:iCs w:val="0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 "/>
      <w:lvlJc w:val="left"/>
      <w:pPr>
        <w:tabs>
          <w:tab w:val="num" w:pos="2454"/>
        </w:tabs>
        <w:ind w:left="2454" w:hanging="483"/>
      </w:pPr>
      <w:rPr>
        <w:rFonts w:ascii="Arial" w:eastAsia="Arial" w:hAnsi="Arial" w:cs="Arial"/>
        <w:b w:val="0"/>
        <w:bCs w:val="0"/>
        <w:i w:val="0"/>
        <w:iCs w:val="0"/>
        <w:sz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hyperlink" Target="http://www.researchgate.net/profile/Benjamin_Fabian?enrichId=rgreq-c55bc3c3-2fc5-4c33-91d7-fefb762d2106&amp;enrichSource=Y292ZXJQYWdlOzI3Nzc3NDYyOTtBUzoyNDM0OTQ0MzAxNzkzMjhAMTQzNTA2NTAwNDQyOQ%3D%3D&amp;el=1_x_5" TargetMode="External" /><Relationship Id="rId13" Type="http://schemas.openxmlformats.org/officeDocument/2006/relationships/image" Target="media/image6.png" /><Relationship Id="rId14" Type="http://schemas.openxmlformats.org/officeDocument/2006/relationships/hyperlink" Target="http://www.researchgate.net/institution/Humboldt-Universitaet_zu_Berlin?enrichId=rgreq-c55bc3c3-2fc5-4c33-91d7-fefb762d2106&amp;enrichSource=Y292ZXJQYWdlOzI3Nzc3NDYyOTtBUzoyNDM0OTQ0MzAxNzkzMjhAMTQzNTA2NTAwNDQyOQ%3D%3D&amp;el=1_x_6" TargetMode="External" /><Relationship Id="rId15" Type="http://schemas.openxmlformats.org/officeDocument/2006/relationships/hyperlink" Target="http://www.researchgate.net/profile/Benjamin_Fabian?enrichId=rgreq-c55bc3c3-2fc5-4c33-91d7-fefb762d2106&amp;enrichSource=Y292ZXJQYWdlOzI3Nzc3NDYyOTtBUzoyNDM0OTQ0MzAxNzkzMjhAMTQzNTA2NTAwNDQyOQ%3D%3D&amp;el=1_x_7" TargetMode="External" /><Relationship Id="rId16" Type="http://schemas.openxmlformats.org/officeDocument/2006/relationships/image" Target="media/image7.png" /><Relationship Id="rId17" Type="http://schemas.openxmlformats.org/officeDocument/2006/relationships/image" Target="media/image8.png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header" Target="header1.xml" /><Relationship Id="rId21" Type="http://schemas.openxmlformats.org/officeDocument/2006/relationships/header" Target="header2.xml" /><Relationship Id="rId22" Type="http://schemas.openxmlformats.org/officeDocument/2006/relationships/footer" Target="footer1.xml" /><Relationship Id="rId23" Type="http://schemas.openxmlformats.org/officeDocument/2006/relationships/header" Target="header3.xml" /><Relationship Id="rId24" Type="http://schemas.openxmlformats.org/officeDocument/2006/relationships/image" Target="media/image12.png" /><Relationship Id="rId25" Type="http://schemas.openxmlformats.org/officeDocument/2006/relationships/image" Target="media/image13.png" /><Relationship Id="rId26" Type="http://schemas.openxmlformats.org/officeDocument/2006/relationships/image" Target="media/image14.png" /><Relationship Id="rId27" Type="http://schemas.openxmlformats.org/officeDocument/2006/relationships/image" Target="media/image15.png" /><Relationship Id="rId28" Type="http://schemas.openxmlformats.org/officeDocument/2006/relationships/image" Target="media/image16.png" /><Relationship Id="rId29" Type="http://schemas.openxmlformats.org/officeDocument/2006/relationships/image" Target="media/image17.png" /><Relationship Id="rId3" Type="http://schemas.openxmlformats.org/officeDocument/2006/relationships/fontTable" Target="fontTable.xml" /><Relationship Id="rId30" Type="http://schemas.openxmlformats.org/officeDocument/2006/relationships/image" Target="media/image18.png" /><Relationship Id="rId31" Type="http://schemas.openxmlformats.org/officeDocument/2006/relationships/image" Target="media/image19.png" /><Relationship Id="rId32" Type="http://schemas.openxmlformats.org/officeDocument/2006/relationships/image" Target="media/image20.png" /><Relationship Id="rId33" Type="http://schemas.openxmlformats.org/officeDocument/2006/relationships/image" Target="media/image21.png" /><Relationship Id="rId34" Type="http://schemas.openxmlformats.org/officeDocument/2006/relationships/header" Target="header4.xml" /><Relationship Id="rId35" Type="http://schemas.openxmlformats.org/officeDocument/2006/relationships/footer" Target="footer2.xml" /><Relationship Id="rId36" Type="http://schemas.openxmlformats.org/officeDocument/2006/relationships/theme" Target="theme/theme1.xml" /><Relationship Id="rId37" Type="http://schemas.openxmlformats.org/officeDocument/2006/relationships/numbering" Target="numbering.xml" /><Relationship Id="rId38" Type="http://schemas.openxmlformats.org/officeDocument/2006/relationships/styles" Target="styles.xml" /><Relationship Id="rId4" Type="http://schemas.openxmlformats.org/officeDocument/2006/relationships/hyperlink" Target="http://www.researchgate.net/?enrichId=rgreq-c55bc3c3-2fc5-4c33-91d7-fefb762d2106&amp;enrichSource=Y292ZXJQYWdlOzI3Nzc3NDYyOTtBUzoyNDM0OTQ0MzAxNzkzMjhAMTQzNTA2NTAwNDQyOQ%3D%3D&amp;el=1_x_1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researchgate.net/publication/277774629_Privacy-Preserving_Data_Warehousing?enrichId=rgreq-c55bc3c3-2fc5-4c33-91d7-fefb762d2106&amp;enrichSource=Y292ZXJQYWdlOzI3Nzc3NDYyOTtBUzoyNDM0OTQ0MzAxNzkzMjhAMTQzNTA2NTAwNDQyOQ%3D%3D&amp;el=1_x_2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hyperlink" Target="http://www.researchgate.net/publication/277774629_Privacy-Preserving_Data_Warehousing?enrichId=rgreq-c55bc3c3-2fc5-4c33-91d7-fefb762d2106&amp;enrichSource=Y292ZXJQYWdlOzI3Nzc3NDYyOTtBUzoyNDM0OTQ0MzAxNzkzMjhAMTQzNTA2NTAwNDQyOQ%3D%3D&amp;el=1_x_3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